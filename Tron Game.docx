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5B377" w14:textId="77777777" w:rsidR="00CD6733" w:rsidRDefault="00CD6733" w:rsidP="00CD6733">
      <w:pPr>
        <w:pStyle w:val="a5"/>
        <w:kinsoku w:val="0"/>
        <w:overflowPunct w:val="0"/>
        <w:spacing w:before="0"/>
        <w:ind w:left="0" w:firstLine="0"/>
        <w:rPr>
          <w:sz w:val="20"/>
          <w:szCs w:val="20"/>
        </w:rPr>
      </w:pPr>
    </w:p>
    <w:p w14:paraId="3EB2D743" w14:textId="77777777" w:rsidR="00CD6733" w:rsidRDefault="00CD6733" w:rsidP="00CD6733">
      <w:pPr>
        <w:pStyle w:val="a5"/>
        <w:kinsoku w:val="0"/>
        <w:overflowPunct w:val="0"/>
        <w:spacing w:before="0"/>
        <w:ind w:left="0" w:firstLine="0"/>
        <w:rPr>
          <w:sz w:val="20"/>
          <w:szCs w:val="20"/>
        </w:rPr>
      </w:pPr>
    </w:p>
    <w:p w14:paraId="6DF90911" w14:textId="77777777" w:rsidR="00CD6733" w:rsidRDefault="00CD6733" w:rsidP="00CD6733">
      <w:pPr>
        <w:pStyle w:val="a5"/>
        <w:kinsoku w:val="0"/>
        <w:overflowPunct w:val="0"/>
        <w:spacing w:before="0"/>
        <w:ind w:left="0" w:firstLine="0"/>
        <w:rPr>
          <w:sz w:val="20"/>
          <w:szCs w:val="20"/>
        </w:rPr>
      </w:pPr>
    </w:p>
    <w:p w14:paraId="05DDC851" w14:textId="77777777" w:rsidR="00CD6733" w:rsidRDefault="00CD6733" w:rsidP="00CD6733">
      <w:pPr>
        <w:pStyle w:val="a5"/>
        <w:kinsoku w:val="0"/>
        <w:overflowPunct w:val="0"/>
        <w:spacing w:before="0"/>
        <w:ind w:left="0" w:firstLine="0"/>
        <w:rPr>
          <w:sz w:val="20"/>
          <w:szCs w:val="20"/>
        </w:rPr>
      </w:pPr>
    </w:p>
    <w:p w14:paraId="285A77B6" w14:textId="77777777" w:rsidR="00CD6733" w:rsidRDefault="00CD6733" w:rsidP="00CD6733">
      <w:pPr>
        <w:pStyle w:val="a5"/>
        <w:kinsoku w:val="0"/>
        <w:overflowPunct w:val="0"/>
        <w:spacing w:before="0"/>
        <w:ind w:left="0" w:firstLine="0"/>
        <w:rPr>
          <w:sz w:val="20"/>
          <w:szCs w:val="20"/>
        </w:rPr>
      </w:pPr>
    </w:p>
    <w:p w14:paraId="31AF4202" w14:textId="77777777" w:rsidR="00CD6733" w:rsidRDefault="00CD6733" w:rsidP="00CD6733">
      <w:pPr>
        <w:pStyle w:val="a5"/>
        <w:kinsoku w:val="0"/>
        <w:overflowPunct w:val="0"/>
        <w:spacing w:before="0"/>
        <w:ind w:left="0" w:firstLine="0"/>
        <w:rPr>
          <w:sz w:val="20"/>
          <w:szCs w:val="20"/>
        </w:rPr>
      </w:pPr>
    </w:p>
    <w:p w14:paraId="2B8405BE" w14:textId="77777777" w:rsidR="00CD6733" w:rsidRDefault="00CD6733" w:rsidP="00CD6733">
      <w:pPr>
        <w:pStyle w:val="a5"/>
        <w:kinsoku w:val="0"/>
        <w:overflowPunct w:val="0"/>
        <w:spacing w:before="0"/>
        <w:ind w:left="0" w:firstLine="0"/>
        <w:rPr>
          <w:sz w:val="20"/>
          <w:szCs w:val="20"/>
        </w:rPr>
      </w:pPr>
    </w:p>
    <w:p w14:paraId="02DD1AA6" w14:textId="77777777" w:rsidR="00CD6733" w:rsidRDefault="00CD6733" w:rsidP="00CD6733">
      <w:pPr>
        <w:pStyle w:val="a5"/>
        <w:kinsoku w:val="0"/>
        <w:overflowPunct w:val="0"/>
        <w:spacing w:before="0"/>
        <w:ind w:left="0" w:firstLine="0"/>
        <w:rPr>
          <w:sz w:val="20"/>
          <w:szCs w:val="20"/>
        </w:rPr>
      </w:pPr>
    </w:p>
    <w:p w14:paraId="775416DC" w14:textId="77777777" w:rsidR="00CD6733" w:rsidRDefault="00CD6733" w:rsidP="00CD6733">
      <w:pPr>
        <w:pStyle w:val="a5"/>
        <w:kinsoku w:val="0"/>
        <w:overflowPunct w:val="0"/>
        <w:spacing w:before="0"/>
        <w:ind w:left="0" w:firstLine="0"/>
        <w:rPr>
          <w:sz w:val="20"/>
          <w:szCs w:val="20"/>
        </w:rPr>
      </w:pPr>
    </w:p>
    <w:p w14:paraId="7E00250D" w14:textId="4A4EAFAE" w:rsidR="00CD6733" w:rsidRPr="00CD6733" w:rsidRDefault="00CD6733" w:rsidP="00CD6733">
      <w:pPr>
        <w:pStyle w:val="a5"/>
        <w:kinsoku w:val="0"/>
        <w:overflowPunct w:val="0"/>
        <w:spacing w:before="192" w:line="276" w:lineRule="auto"/>
        <w:ind w:left="1316" w:right="1314" w:firstLine="0"/>
        <w:jc w:val="center"/>
        <w:rPr>
          <w:sz w:val="64"/>
          <w:szCs w:val="64"/>
        </w:rPr>
      </w:pPr>
      <w:r>
        <w:rPr>
          <w:b/>
          <w:bCs/>
          <w:spacing w:val="-1"/>
          <w:sz w:val="64"/>
          <w:szCs w:val="64"/>
        </w:rPr>
        <w:t>Tron Game</w:t>
      </w:r>
    </w:p>
    <w:p w14:paraId="669A5EFA" w14:textId="77777777" w:rsidR="00CD6733" w:rsidRDefault="00CD6733" w:rsidP="00CD6733">
      <w:pPr>
        <w:pStyle w:val="a5"/>
        <w:kinsoku w:val="0"/>
        <w:overflowPunct w:val="0"/>
        <w:spacing w:before="0" w:line="397" w:lineRule="auto"/>
        <w:ind w:left="3058" w:right="3056" w:firstLine="0"/>
        <w:jc w:val="center"/>
        <w:rPr>
          <w:spacing w:val="-1"/>
          <w:sz w:val="28"/>
          <w:szCs w:val="28"/>
        </w:rPr>
      </w:pPr>
      <w:r>
        <w:rPr>
          <w:spacing w:val="-3"/>
          <w:sz w:val="28"/>
          <w:szCs w:val="28"/>
        </w:rPr>
        <w:t>Written</w:t>
      </w:r>
      <w:r>
        <w:rPr>
          <w:spacing w:val="-9"/>
          <w:sz w:val="28"/>
          <w:szCs w:val="28"/>
        </w:rPr>
        <w:t xml:space="preserve"> </w:t>
      </w:r>
      <w:r>
        <w:rPr>
          <w:spacing w:val="-1"/>
          <w:sz w:val="28"/>
          <w:szCs w:val="28"/>
        </w:rPr>
        <w:t>and</w:t>
      </w:r>
      <w:r>
        <w:rPr>
          <w:spacing w:val="26"/>
          <w:sz w:val="28"/>
          <w:szCs w:val="28"/>
        </w:rPr>
        <w:t xml:space="preserve"> </w:t>
      </w:r>
      <w:r>
        <w:rPr>
          <w:spacing w:val="-1"/>
          <w:sz w:val="28"/>
          <w:szCs w:val="28"/>
        </w:rPr>
        <w:t>Implemented</w:t>
      </w:r>
      <w:r>
        <w:rPr>
          <w:spacing w:val="-13"/>
          <w:sz w:val="28"/>
          <w:szCs w:val="28"/>
        </w:rPr>
        <w:t xml:space="preserve"> </w:t>
      </w:r>
      <w:r>
        <w:rPr>
          <w:spacing w:val="-1"/>
          <w:sz w:val="28"/>
          <w:szCs w:val="28"/>
        </w:rPr>
        <w:t>By</w:t>
      </w:r>
    </w:p>
    <w:p w14:paraId="4B3A9561" w14:textId="390FC2BD" w:rsidR="00CD6733" w:rsidRDefault="00CD6733" w:rsidP="00CD6733">
      <w:pPr>
        <w:pStyle w:val="a5"/>
        <w:kinsoku w:val="0"/>
        <w:overflowPunct w:val="0"/>
        <w:spacing w:before="8"/>
        <w:ind w:left="360" w:firstLine="0"/>
        <w:jc w:val="center"/>
        <w:rPr>
          <w:spacing w:val="-1"/>
          <w:sz w:val="28"/>
          <w:szCs w:val="28"/>
        </w:rPr>
      </w:pPr>
      <w:r>
        <w:rPr>
          <w:spacing w:val="-1"/>
          <w:sz w:val="28"/>
          <w:szCs w:val="28"/>
        </w:rPr>
        <w:t>ISROILBEK JAMOLOV</w:t>
      </w:r>
      <w:r>
        <w:rPr>
          <w:spacing w:val="-4"/>
          <w:sz w:val="28"/>
          <w:szCs w:val="28"/>
        </w:rPr>
        <w:t xml:space="preserve"> </w:t>
      </w:r>
      <w:r>
        <w:rPr>
          <w:spacing w:val="-1"/>
          <w:sz w:val="28"/>
          <w:szCs w:val="28"/>
        </w:rPr>
        <w:t>(</w:t>
      </w:r>
      <w:r>
        <w:rPr>
          <w:spacing w:val="-1"/>
          <w:sz w:val="28"/>
          <w:szCs w:val="28"/>
        </w:rPr>
        <w:t>DXFV5Y</w:t>
      </w:r>
      <w:r>
        <w:rPr>
          <w:spacing w:val="-1"/>
          <w:sz w:val="28"/>
          <w:szCs w:val="28"/>
        </w:rPr>
        <w:t>)</w:t>
      </w:r>
    </w:p>
    <w:p w14:paraId="21818E0C" w14:textId="6D01C0D0" w:rsidR="00CD6733" w:rsidRPr="00CD6733" w:rsidRDefault="00CD6733" w:rsidP="00CD6733">
      <w:pPr>
        <w:pStyle w:val="a5"/>
        <w:kinsoku w:val="0"/>
        <w:overflowPunct w:val="0"/>
        <w:spacing w:before="212" w:line="397" w:lineRule="auto"/>
        <w:ind w:left="3238" w:right="3056" w:firstLine="0"/>
        <w:jc w:val="center"/>
        <w:rPr>
          <w:spacing w:val="23"/>
          <w:sz w:val="28"/>
          <w:szCs w:val="28"/>
        </w:rPr>
      </w:pPr>
      <w:r>
        <w:rPr>
          <w:spacing w:val="-1"/>
          <w:sz w:val="28"/>
          <w:szCs w:val="28"/>
        </w:rPr>
        <w:t>Course:</w:t>
      </w:r>
      <w:r>
        <w:rPr>
          <w:spacing w:val="-6"/>
          <w:sz w:val="28"/>
          <w:szCs w:val="28"/>
        </w:rPr>
        <w:t xml:space="preserve"> </w:t>
      </w:r>
      <w:r>
        <w:rPr>
          <w:spacing w:val="-1"/>
          <w:sz w:val="28"/>
          <w:szCs w:val="28"/>
        </w:rPr>
        <w:t>Programming Technology</w:t>
      </w:r>
      <w:r>
        <w:rPr>
          <w:spacing w:val="23"/>
          <w:sz w:val="28"/>
          <w:szCs w:val="28"/>
        </w:rPr>
        <w:t xml:space="preserve"> </w:t>
      </w:r>
      <w:r>
        <w:rPr>
          <w:spacing w:val="23"/>
          <w:sz w:val="28"/>
          <w:szCs w:val="28"/>
        </w:rPr>
        <w:t xml:space="preserve">            </w:t>
      </w:r>
      <w:r>
        <w:rPr>
          <w:spacing w:val="-1"/>
          <w:sz w:val="28"/>
          <w:szCs w:val="28"/>
        </w:rPr>
        <w:t>Faculty</w:t>
      </w:r>
      <w:r>
        <w:rPr>
          <w:spacing w:val="-7"/>
          <w:sz w:val="28"/>
          <w:szCs w:val="28"/>
        </w:rPr>
        <w:t xml:space="preserve"> </w:t>
      </w:r>
      <w:r>
        <w:rPr>
          <w:spacing w:val="-1"/>
          <w:sz w:val="28"/>
          <w:szCs w:val="28"/>
        </w:rPr>
        <w:t>of</w:t>
      </w:r>
      <w:r>
        <w:rPr>
          <w:spacing w:val="-6"/>
          <w:sz w:val="28"/>
          <w:szCs w:val="28"/>
        </w:rPr>
        <w:t xml:space="preserve"> </w:t>
      </w:r>
      <w:r>
        <w:rPr>
          <w:spacing w:val="-1"/>
          <w:sz w:val="28"/>
          <w:szCs w:val="28"/>
        </w:rPr>
        <w:t>Informatics</w:t>
      </w:r>
    </w:p>
    <w:p w14:paraId="023313BE" w14:textId="75940347" w:rsidR="00CD6733" w:rsidRDefault="00CD6733" w:rsidP="00CD6733">
      <w:pPr>
        <w:pStyle w:val="a5"/>
        <w:kinsoku w:val="0"/>
        <w:overflowPunct w:val="0"/>
        <w:spacing w:before="8" w:line="397" w:lineRule="auto"/>
        <w:ind w:left="2946" w:right="2944" w:firstLine="0"/>
        <w:jc w:val="center"/>
        <w:rPr>
          <w:spacing w:val="-1"/>
          <w:sz w:val="28"/>
          <w:szCs w:val="28"/>
        </w:rPr>
      </w:pPr>
      <w:r>
        <w:rPr>
          <w:spacing w:val="-1"/>
          <w:sz w:val="28"/>
          <w:szCs w:val="28"/>
        </w:rPr>
        <w:t>Eötvös</w:t>
      </w:r>
      <w:r>
        <w:rPr>
          <w:spacing w:val="-6"/>
          <w:sz w:val="28"/>
          <w:szCs w:val="28"/>
        </w:rPr>
        <w:t xml:space="preserve"> </w:t>
      </w:r>
      <w:r>
        <w:rPr>
          <w:spacing w:val="-1"/>
          <w:sz w:val="28"/>
          <w:szCs w:val="28"/>
        </w:rPr>
        <w:t>Loránd</w:t>
      </w:r>
      <w:r>
        <w:rPr>
          <w:spacing w:val="-6"/>
          <w:sz w:val="28"/>
          <w:szCs w:val="28"/>
        </w:rPr>
        <w:t xml:space="preserve"> </w:t>
      </w:r>
      <w:r>
        <w:rPr>
          <w:spacing w:val="-1"/>
          <w:sz w:val="28"/>
          <w:szCs w:val="28"/>
        </w:rPr>
        <w:t>University</w:t>
      </w:r>
      <w:r>
        <w:rPr>
          <w:spacing w:val="24"/>
          <w:sz w:val="28"/>
          <w:szCs w:val="28"/>
        </w:rPr>
        <w:t xml:space="preserve"> </w:t>
      </w:r>
      <w:r>
        <w:rPr>
          <w:spacing w:val="-1"/>
          <w:sz w:val="28"/>
          <w:szCs w:val="28"/>
        </w:rPr>
        <w:t>Date:</w:t>
      </w:r>
      <w:r>
        <w:rPr>
          <w:spacing w:val="-3"/>
          <w:sz w:val="28"/>
          <w:szCs w:val="28"/>
        </w:rPr>
        <w:t xml:space="preserve"> </w:t>
      </w:r>
      <w:r>
        <w:rPr>
          <w:spacing w:val="-1"/>
          <w:sz w:val="28"/>
          <w:szCs w:val="28"/>
        </w:rPr>
        <w:t>12</w:t>
      </w:r>
      <w:r>
        <w:rPr>
          <w:spacing w:val="-2"/>
          <w:sz w:val="28"/>
          <w:szCs w:val="28"/>
        </w:rPr>
        <w:t xml:space="preserve"> </w:t>
      </w:r>
      <w:r>
        <w:rPr>
          <w:spacing w:val="-1"/>
          <w:sz w:val="28"/>
          <w:szCs w:val="28"/>
        </w:rPr>
        <w:t>DEC</w:t>
      </w:r>
      <w:r>
        <w:rPr>
          <w:spacing w:val="-3"/>
          <w:sz w:val="28"/>
          <w:szCs w:val="28"/>
        </w:rPr>
        <w:t xml:space="preserve"> </w:t>
      </w:r>
      <w:r>
        <w:rPr>
          <w:spacing w:val="-1"/>
          <w:sz w:val="28"/>
          <w:szCs w:val="28"/>
        </w:rPr>
        <w:t>2023</w:t>
      </w:r>
    </w:p>
    <w:p w14:paraId="7C890808" w14:textId="77777777" w:rsidR="00CD6733" w:rsidRDefault="00CD6733" w:rsidP="00CD6733">
      <w:pPr>
        <w:pStyle w:val="a5"/>
        <w:kinsoku w:val="0"/>
        <w:overflowPunct w:val="0"/>
        <w:spacing w:before="8" w:line="397" w:lineRule="auto"/>
        <w:ind w:left="2946" w:right="2944" w:firstLine="0"/>
        <w:jc w:val="center"/>
        <w:rPr>
          <w:spacing w:val="-1"/>
          <w:sz w:val="28"/>
          <w:szCs w:val="28"/>
        </w:rPr>
        <w:sectPr w:rsidR="00CD6733" w:rsidSect="00CD6733">
          <w:pgSz w:w="12240" w:h="15840"/>
          <w:pgMar w:top="1500" w:right="1720" w:bottom="280" w:left="1720" w:header="720" w:footer="720" w:gutter="0"/>
          <w:cols w:space="720"/>
          <w:noEndnote/>
        </w:sectPr>
      </w:pPr>
    </w:p>
    <w:p w14:paraId="30061AF6" w14:textId="77777777" w:rsidR="00CD6733" w:rsidRDefault="00CD6733" w:rsidP="00CD6733">
      <w:pPr>
        <w:pStyle w:val="a5"/>
        <w:kinsoku w:val="0"/>
        <w:overflowPunct w:val="0"/>
        <w:spacing w:before="0"/>
        <w:ind w:left="0" w:firstLine="0"/>
        <w:rPr>
          <w:sz w:val="20"/>
          <w:szCs w:val="20"/>
        </w:rPr>
      </w:pPr>
    </w:p>
    <w:p w14:paraId="75452A1A" w14:textId="77777777" w:rsidR="00CD6733" w:rsidRDefault="00CD6733" w:rsidP="00CD6733">
      <w:pPr>
        <w:pStyle w:val="a5"/>
        <w:kinsoku w:val="0"/>
        <w:overflowPunct w:val="0"/>
        <w:spacing w:before="9"/>
        <w:ind w:left="0" w:firstLine="0"/>
        <w:rPr>
          <w:sz w:val="19"/>
          <w:szCs w:val="19"/>
        </w:rPr>
      </w:pPr>
    </w:p>
    <w:p w14:paraId="796D265F" w14:textId="77777777" w:rsidR="00CD6733" w:rsidRDefault="00CD6733" w:rsidP="00CD6733">
      <w:pPr>
        <w:pStyle w:val="1"/>
        <w:kinsoku w:val="0"/>
        <w:overflowPunct w:val="0"/>
        <w:spacing w:before="35"/>
        <w:ind w:left="335"/>
        <w:jc w:val="center"/>
        <w:rPr>
          <w:b w:val="0"/>
          <w:bCs w:val="0"/>
          <w:u w:val="none"/>
        </w:rPr>
      </w:pPr>
      <w:r>
        <w:rPr>
          <w:spacing w:val="-1"/>
          <w:u w:val="thick"/>
        </w:rPr>
        <w:t>Contents</w:t>
      </w:r>
      <w:r>
        <w:rPr>
          <w:b w:val="0"/>
          <w:bCs w:val="0"/>
          <w:spacing w:val="5"/>
          <w:u w:val="thick"/>
        </w:rPr>
        <w:t xml:space="preserve"> </w:t>
      </w:r>
    </w:p>
    <w:p w14:paraId="6B65FF53" w14:textId="77777777" w:rsidR="00CD6733" w:rsidRDefault="00CD6733" w:rsidP="00CD6733">
      <w:pPr>
        <w:pStyle w:val="a5"/>
        <w:kinsoku w:val="0"/>
        <w:overflowPunct w:val="0"/>
        <w:spacing w:before="0"/>
        <w:ind w:left="0" w:firstLine="0"/>
        <w:rPr>
          <w:sz w:val="50"/>
          <w:szCs w:val="50"/>
        </w:rPr>
      </w:pPr>
    </w:p>
    <w:p w14:paraId="4300F3E3" w14:textId="77777777" w:rsidR="00CD6733" w:rsidRDefault="00CD6733" w:rsidP="00CD6733">
      <w:pPr>
        <w:pStyle w:val="a5"/>
        <w:kinsoku w:val="0"/>
        <w:overflowPunct w:val="0"/>
        <w:spacing w:before="0"/>
        <w:ind w:left="0" w:firstLine="0"/>
        <w:rPr>
          <w:sz w:val="50"/>
          <w:szCs w:val="50"/>
        </w:rPr>
      </w:pPr>
    </w:p>
    <w:p w14:paraId="16991220" w14:textId="77777777" w:rsidR="00CD6733" w:rsidRDefault="00CD6733" w:rsidP="00CD6733">
      <w:pPr>
        <w:pStyle w:val="a5"/>
        <w:kinsoku w:val="0"/>
        <w:overflowPunct w:val="0"/>
        <w:spacing w:before="0"/>
        <w:ind w:left="0" w:firstLine="0"/>
        <w:rPr>
          <w:sz w:val="50"/>
          <w:szCs w:val="50"/>
        </w:rPr>
      </w:pPr>
    </w:p>
    <w:p w14:paraId="0959141E" w14:textId="77777777" w:rsidR="00CD6733" w:rsidRDefault="00CD6733" w:rsidP="00CD6733">
      <w:pPr>
        <w:pStyle w:val="a5"/>
        <w:kinsoku w:val="0"/>
        <w:overflowPunct w:val="0"/>
        <w:spacing w:before="9"/>
        <w:ind w:left="0" w:firstLine="0"/>
        <w:rPr>
          <w:sz w:val="41"/>
          <w:szCs w:val="41"/>
        </w:rPr>
      </w:pPr>
    </w:p>
    <w:p w14:paraId="3965891B" w14:textId="04B4DC78" w:rsidR="00CD6733" w:rsidRDefault="00CD6733" w:rsidP="00CD6733">
      <w:pPr>
        <w:pStyle w:val="a5"/>
        <w:kinsoku w:val="0"/>
        <w:overflowPunct w:val="0"/>
        <w:spacing w:before="0" w:line="524" w:lineRule="auto"/>
        <w:ind w:left="100" w:right="117" w:firstLine="0"/>
        <w:jc w:val="both"/>
        <w:rPr>
          <w:sz w:val="28"/>
          <w:szCs w:val="28"/>
        </w:rPr>
      </w:pPr>
      <w:r>
        <w:rPr>
          <w:b/>
          <w:bCs/>
          <w:spacing w:val="-8"/>
          <w:sz w:val="28"/>
          <w:szCs w:val="28"/>
        </w:rPr>
        <w:t>T</w:t>
      </w:r>
      <w:r>
        <w:rPr>
          <w:b/>
          <w:bCs/>
          <w:spacing w:val="-7"/>
          <w:sz w:val="28"/>
          <w:szCs w:val="28"/>
        </w:rPr>
        <w:t>ask</w:t>
      </w:r>
      <w:r>
        <w:rPr>
          <w:b/>
          <w:bCs/>
          <w:spacing w:val="-7"/>
          <w:sz w:val="28"/>
          <w:szCs w:val="28"/>
        </w:rPr>
        <w:t xml:space="preserve"> </w:t>
      </w:r>
      <w:r>
        <w:rPr>
          <w:b/>
          <w:bCs/>
          <w:spacing w:val="-1"/>
          <w:sz w:val="28"/>
          <w:szCs w:val="28"/>
        </w:rPr>
        <w:t>description.</w:t>
      </w:r>
      <w:r>
        <w:rPr>
          <w:b/>
          <w:bCs/>
          <w:spacing w:val="-1"/>
          <w:sz w:val="28"/>
          <w:szCs w:val="28"/>
        </w:rPr>
        <w:t>……………………………………………………………………………………</w:t>
      </w:r>
      <w:r>
        <w:rPr>
          <w:b/>
          <w:bCs/>
          <w:spacing w:val="40"/>
          <w:sz w:val="28"/>
          <w:szCs w:val="28"/>
        </w:rPr>
        <w:t xml:space="preserve"> </w:t>
      </w:r>
      <w:r>
        <w:rPr>
          <w:b/>
          <w:bCs/>
          <w:sz w:val="28"/>
          <w:szCs w:val="28"/>
        </w:rPr>
        <w:t>3</w:t>
      </w:r>
      <w:r>
        <w:rPr>
          <w:b/>
          <w:bCs/>
          <w:spacing w:val="22"/>
          <w:sz w:val="28"/>
          <w:szCs w:val="28"/>
        </w:rPr>
        <w:t xml:space="preserve"> </w:t>
      </w:r>
      <w:r>
        <w:rPr>
          <w:b/>
          <w:bCs/>
          <w:spacing w:val="-1"/>
          <w:sz w:val="28"/>
          <w:szCs w:val="28"/>
        </w:rPr>
        <w:t>Task analysis</w:t>
      </w:r>
      <w:r>
        <w:rPr>
          <w:b/>
          <w:bCs/>
          <w:spacing w:val="-2"/>
          <w:sz w:val="28"/>
          <w:szCs w:val="28"/>
        </w:rPr>
        <w:t>.…</w:t>
      </w:r>
      <w:r>
        <w:rPr>
          <w:b/>
          <w:bCs/>
          <w:spacing w:val="-1"/>
          <w:sz w:val="28"/>
          <w:szCs w:val="28"/>
        </w:rPr>
        <w:t>………………………………………………………………………</w:t>
      </w:r>
      <w:r>
        <w:rPr>
          <w:b/>
          <w:bCs/>
          <w:spacing w:val="-1"/>
          <w:sz w:val="28"/>
          <w:szCs w:val="28"/>
        </w:rPr>
        <w:t>……</w:t>
      </w:r>
      <w:r>
        <w:rPr>
          <w:b/>
          <w:bCs/>
          <w:spacing w:val="-1"/>
          <w:sz w:val="28"/>
          <w:szCs w:val="28"/>
        </w:rPr>
        <w:t>………</w:t>
      </w:r>
      <w:r>
        <w:rPr>
          <w:b/>
          <w:bCs/>
          <w:spacing w:val="-9"/>
          <w:sz w:val="28"/>
          <w:szCs w:val="28"/>
        </w:rPr>
        <w:t xml:space="preserve"> </w:t>
      </w:r>
      <w:r>
        <w:rPr>
          <w:b/>
          <w:bCs/>
          <w:sz w:val="28"/>
          <w:szCs w:val="28"/>
        </w:rPr>
        <w:t>3</w:t>
      </w:r>
      <w:r>
        <w:rPr>
          <w:b/>
          <w:bCs/>
          <w:spacing w:val="26"/>
          <w:sz w:val="28"/>
          <w:szCs w:val="28"/>
        </w:rPr>
        <w:t xml:space="preserve"> </w:t>
      </w:r>
      <w:r>
        <w:rPr>
          <w:b/>
          <w:bCs/>
          <w:spacing w:val="-3"/>
          <w:sz w:val="28"/>
          <w:szCs w:val="28"/>
        </w:rPr>
        <w:t xml:space="preserve"> </w:t>
      </w:r>
      <w:r>
        <w:rPr>
          <w:b/>
          <w:bCs/>
          <w:spacing w:val="-1"/>
          <w:sz w:val="28"/>
          <w:szCs w:val="28"/>
        </w:rPr>
        <w:t>The structure of the program (UML diagram)</w:t>
      </w:r>
      <w:r>
        <w:rPr>
          <w:b/>
          <w:bCs/>
          <w:spacing w:val="-1"/>
          <w:sz w:val="28"/>
          <w:szCs w:val="28"/>
        </w:rPr>
        <w:t>…</w:t>
      </w:r>
      <w:r>
        <w:rPr>
          <w:b/>
          <w:bCs/>
          <w:spacing w:val="-1"/>
          <w:sz w:val="28"/>
          <w:szCs w:val="28"/>
        </w:rPr>
        <w:t>……</w:t>
      </w:r>
      <w:r>
        <w:rPr>
          <w:b/>
          <w:bCs/>
          <w:spacing w:val="-1"/>
          <w:sz w:val="28"/>
          <w:szCs w:val="28"/>
        </w:rPr>
        <w:t>………………………………………….</w:t>
      </w:r>
      <w:r>
        <w:rPr>
          <w:b/>
          <w:bCs/>
          <w:spacing w:val="13"/>
          <w:sz w:val="28"/>
          <w:szCs w:val="28"/>
        </w:rPr>
        <w:t xml:space="preserve"> </w:t>
      </w:r>
      <w:r w:rsidR="00E673E0">
        <w:rPr>
          <w:b/>
          <w:bCs/>
          <w:sz w:val="28"/>
          <w:szCs w:val="28"/>
        </w:rPr>
        <w:t xml:space="preserve">4 </w:t>
      </w:r>
      <w:r>
        <w:rPr>
          <w:b/>
          <w:bCs/>
          <w:spacing w:val="-1"/>
          <w:sz w:val="28"/>
          <w:szCs w:val="28"/>
        </w:rPr>
        <w:t>Implementations of algorithms</w:t>
      </w:r>
      <w:r>
        <w:rPr>
          <w:b/>
          <w:bCs/>
          <w:spacing w:val="-1"/>
          <w:sz w:val="28"/>
          <w:szCs w:val="28"/>
        </w:rPr>
        <w:t>…………………………………………………………………..</w:t>
      </w:r>
      <w:r>
        <w:rPr>
          <w:b/>
          <w:bCs/>
          <w:spacing w:val="52"/>
          <w:sz w:val="28"/>
          <w:szCs w:val="28"/>
        </w:rPr>
        <w:t xml:space="preserve"> </w:t>
      </w:r>
      <w:r w:rsidR="00E673E0">
        <w:rPr>
          <w:b/>
          <w:bCs/>
          <w:sz w:val="28"/>
          <w:szCs w:val="28"/>
        </w:rPr>
        <w:t>7</w:t>
      </w:r>
      <w:r>
        <w:rPr>
          <w:b/>
          <w:bCs/>
          <w:spacing w:val="26"/>
          <w:sz w:val="28"/>
          <w:szCs w:val="28"/>
        </w:rPr>
        <w:t xml:space="preserve"> </w:t>
      </w:r>
      <w:r>
        <w:rPr>
          <w:b/>
          <w:bCs/>
          <w:spacing w:val="-1"/>
          <w:sz w:val="28"/>
          <w:szCs w:val="28"/>
        </w:rPr>
        <w:t>Connections between the eve</w:t>
      </w:r>
      <w:r w:rsidR="00FD5705">
        <w:rPr>
          <w:b/>
          <w:bCs/>
          <w:spacing w:val="-1"/>
          <w:sz w:val="28"/>
          <w:szCs w:val="28"/>
        </w:rPr>
        <w:t>n</w:t>
      </w:r>
      <w:r>
        <w:rPr>
          <w:b/>
          <w:bCs/>
          <w:spacing w:val="-1"/>
          <w:sz w:val="28"/>
          <w:szCs w:val="28"/>
        </w:rPr>
        <w:t>ts and their handlers</w:t>
      </w:r>
      <w:r>
        <w:rPr>
          <w:b/>
          <w:bCs/>
          <w:spacing w:val="-2"/>
          <w:sz w:val="28"/>
          <w:szCs w:val="28"/>
        </w:rPr>
        <w:t>…………</w:t>
      </w:r>
      <w:r>
        <w:rPr>
          <w:b/>
          <w:bCs/>
          <w:spacing w:val="-1"/>
          <w:sz w:val="28"/>
          <w:szCs w:val="28"/>
        </w:rPr>
        <w:t>……………</w:t>
      </w:r>
      <w:r>
        <w:rPr>
          <w:b/>
          <w:bCs/>
          <w:spacing w:val="-1"/>
          <w:sz w:val="28"/>
          <w:szCs w:val="28"/>
        </w:rPr>
        <w:t>…</w:t>
      </w:r>
      <w:r>
        <w:rPr>
          <w:b/>
          <w:bCs/>
          <w:spacing w:val="-1"/>
          <w:sz w:val="28"/>
          <w:szCs w:val="28"/>
        </w:rPr>
        <w:t>…………….</w:t>
      </w:r>
      <w:r>
        <w:rPr>
          <w:b/>
          <w:bCs/>
          <w:spacing w:val="11"/>
          <w:sz w:val="28"/>
          <w:szCs w:val="28"/>
        </w:rPr>
        <w:t xml:space="preserve"> </w:t>
      </w:r>
      <w:r w:rsidR="008B7C82">
        <w:rPr>
          <w:b/>
          <w:bCs/>
          <w:sz w:val="28"/>
          <w:szCs w:val="28"/>
        </w:rPr>
        <w:t>8</w:t>
      </w:r>
      <w:r>
        <w:rPr>
          <w:b/>
          <w:bCs/>
          <w:spacing w:val="21"/>
          <w:sz w:val="28"/>
          <w:szCs w:val="28"/>
        </w:rPr>
        <w:t xml:space="preserve"> </w:t>
      </w:r>
      <w:r>
        <w:rPr>
          <w:b/>
          <w:bCs/>
          <w:spacing w:val="-27"/>
          <w:sz w:val="28"/>
          <w:szCs w:val="28"/>
        </w:rPr>
        <w:t>T</w:t>
      </w:r>
      <w:r>
        <w:rPr>
          <w:b/>
          <w:bCs/>
          <w:spacing w:val="-1"/>
          <w:sz w:val="28"/>
          <w:szCs w:val="28"/>
        </w:rPr>
        <w:t>estin</w:t>
      </w:r>
      <w:r>
        <w:rPr>
          <w:b/>
          <w:bCs/>
          <w:sz w:val="28"/>
          <w:szCs w:val="28"/>
        </w:rPr>
        <w:t>g</w:t>
      </w:r>
      <w:r>
        <w:rPr>
          <w:b/>
          <w:bCs/>
          <w:spacing w:val="-1"/>
          <w:sz w:val="28"/>
          <w:szCs w:val="28"/>
        </w:rPr>
        <w:t>…………………………………………………………………………………………</w:t>
      </w:r>
      <w:r>
        <w:rPr>
          <w:b/>
          <w:bCs/>
          <w:spacing w:val="-1"/>
          <w:sz w:val="28"/>
          <w:szCs w:val="28"/>
        </w:rPr>
        <w:t>...…</w:t>
      </w:r>
      <w:r>
        <w:rPr>
          <w:b/>
          <w:bCs/>
          <w:sz w:val="28"/>
          <w:szCs w:val="28"/>
        </w:rPr>
        <w:t>.</w:t>
      </w:r>
      <w:r>
        <w:rPr>
          <w:b/>
          <w:bCs/>
          <w:spacing w:val="39"/>
          <w:sz w:val="28"/>
          <w:szCs w:val="28"/>
        </w:rPr>
        <w:t xml:space="preserve"> </w:t>
      </w:r>
      <w:r w:rsidR="008B7C82">
        <w:rPr>
          <w:b/>
          <w:bCs/>
          <w:spacing w:val="-16"/>
          <w:sz w:val="28"/>
          <w:szCs w:val="28"/>
        </w:rPr>
        <w:t>9</w:t>
      </w:r>
    </w:p>
    <w:p w14:paraId="0749B238" w14:textId="77777777" w:rsidR="00CD6733" w:rsidRDefault="00CD6733" w:rsidP="00CD6733">
      <w:pPr>
        <w:pStyle w:val="a5"/>
        <w:kinsoku w:val="0"/>
        <w:overflowPunct w:val="0"/>
        <w:spacing w:before="0" w:line="524" w:lineRule="auto"/>
        <w:ind w:left="100" w:right="117" w:firstLine="0"/>
        <w:jc w:val="both"/>
        <w:rPr>
          <w:sz w:val="28"/>
          <w:szCs w:val="28"/>
        </w:rPr>
        <w:sectPr w:rsidR="00CD6733">
          <w:pgSz w:w="12240" w:h="15840"/>
          <w:pgMar w:top="1500" w:right="380" w:bottom="280" w:left="400" w:header="720" w:footer="720" w:gutter="0"/>
          <w:cols w:space="720" w:equalWidth="0">
            <w:col w:w="11460"/>
          </w:cols>
          <w:noEndnote/>
        </w:sectPr>
      </w:pPr>
    </w:p>
    <w:p w14:paraId="3146C6EA" w14:textId="77777777" w:rsidR="00CD6733" w:rsidRDefault="00CD6733" w:rsidP="00CD6733">
      <w:pPr>
        <w:pStyle w:val="a5"/>
        <w:kinsoku w:val="0"/>
        <w:overflowPunct w:val="0"/>
        <w:spacing w:before="2"/>
        <w:ind w:left="0" w:firstLine="0"/>
        <w:rPr>
          <w:b/>
          <w:bCs/>
          <w:sz w:val="18"/>
          <w:szCs w:val="18"/>
        </w:rPr>
      </w:pPr>
    </w:p>
    <w:p w14:paraId="0349DE2C" w14:textId="70102A01" w:rsidR="00CD6733" w:rsidRDefault="00CD6733" w:rsidP="00CD6733">
      <w:pPr>
        <w:pStyle w:val="a5"/>
        <w:kinsoku w:val="0"/>
        <w:overflowPunct w:val="0"/>
        <w:spacing w:before="35"/>
        <w:ind w:left="181" w:firstLine="0"/>
        <w:jc w:val="center"/>
        <w:rPr>
          <w:sz w:val="50"/>
          <w:szCs w:val="50"/>
        </w:rPr>
      </w:pPr>
      <w:r>
        <w:rPr>
          <w:spacing w:val="-118"/>
          <w:sz w:val="50"/>
          <w:szCs w:val="50"/>
          <w:u w:val="thick"/>
        </w:rPr>
        <w:t xml:space="preserve"> </w:t>
      </w:r>
      <w:r>
        <w:rPr>
          <w:b/>
          <w:bCs/>
          <w:spacing w:val="-47"/>
          <w:sz w:val="50"/>
          <w:szCs w:val="50"/>
          <w:u w:val="thick"/>
        </w:rPr>
        <w:t>T</w:t>
      </w:r>
      <w:r>
        <w:rPr>
          <w:b/>
          <w:bCs/>
          <w:spacing w:val="-1"/>
          <w:sz w:val="50"/>
          <w:szCs w:val="50"/>
          <w:u w:val="thick"/>
        </w:rPr>
        <w:t>as</w:t>
      </w:r>
      <w:r>
        <w:rPr>
          <w:b/>
          <w:bCs/>
          <w:sz w:val="50"/>
          <w:szCs w:val="50"/>
          <w:u w:val="thick"/>
        </w:rPr>
        <w:t>k</w:t>
      </w:r>
      <w:r>
        <w:rPr>
          <w:b/>
          <w:bCs/>
          <w:sz w:val="50"/>
          <w:szCs w:val="50"/>
          <w:u w:val="thick"/>
        </w:rPr>
        <w:t xml:space="preserve"> description</w:t>
      </w:r>
      <w:r>
        <w:rPr>
          <w:spacing w:val="-2"/>
          <w:sz w:val="50"/>
          <w:szCs w:val="50"/>
          <w:u w:val="thick"/>
        </w:rPr>
        <w:t xml:space="preserve"> </w:t>
      </w:r>
    </w:p>
    <w:p w14:paraId="0C56627F" w14:textId="77777777" w:rsidR="00CD6733" w:rsidRDefault="00CD6733" w:rsidP="00CD6733">
      <w:pPr>
        <w:pStyle w:val="a5"/>
        <w:kinsoku w:val="0"/>
        <w:overflowPunct w:val="0"/>
        <w:spacing w:before="0"/>
        <w:ind w:left="0" w:firstLine="0"/>
      </w:pPr>
    </w:p>
    <w:p w14:paraId="690D553C" w14:textId="447BF0F0" w:rsidR="00CD6733" w:rsidRDefault="00FD5705" w:rsidP="00CD6733">
      <w:pPr>
        <w:pStyle w:val="a5"/>
        <w:kinsoku w:val="0"/>
        <w:overflowPunct w:val="0"/>
        <w:spacing w:before="0"/>
        <w:ind w:left="0" w:firstLine="0"/>
      </w:pPr>
      <w:r>
        <w:t>The task is to create a two-player game inspired by the movie “Tron”. Each player controls a motor that leaves a light trail on the dipslay of the board. The game ends when a player collides with a trail or the game boundary. The game includes a leaderboard that displays the top 10 scores. Also, the  game can be restarted using menu item. In addition, there are 10 levels where they are responsible for the modifications of board size, speed and seld-collision. In other words, the game screen will shrink by levels, and the speed of the bikes will increase, as well as after 6’s level the seld-collision be turned off.</w:t>
      </w:r>
    </w:p>
    <w:p w14:paraId="3F8BDA5B" w14:textId="77777777" w:rsidR="00CD6733" w:rsidRDefault="00CD6733" w:rsidP="00CD6733">
      <w:pPr>
        <w:pStyle w:val="a5"/>
        <w:kinsoku w:val="0"/>
        <w:overflowPunct w:val="0"/>
        <w:spacing w:before="0"/>
        <w:ind w:left="0" w:firstLine="0"/>
      </w:pPr>
    </w:p>
    <w:p w14:paraId="73449CB0" w14:textId="77777777" w:rsidR="00CD6733" w:rsidRDefault="00CD6733" w:rsidP="00CD6733">
      <w:pPr>
        <w:pStyle w:val="a5"/>
        <w:kinsoku w:val="0"/>
        <w:overflowPunct w:val="0"/>
        <w:spacing w:before="8"/>
        <w:ind w:left="0" w:firstLine="0"/>
        <w:rPr>
          <w:sz w:val="24"/>
          <w:szCs w:val="24"/>
        </w:rPr>
      </w:pPr>
    </w:p>
    <w:p w14:paraId="788FCED8" w14:textId="77777777" w:rsidR="00CD6733" w:rsidRDefault="00CD6733" w:rsidP="00FD5705">
      <w:pPr>
        <w:pStyle w:val="1"/>
        <w:kinsoku w:val="0"/>
        <w:overflowPunct w:val="0"/>
        <w:ind w:left="195"/>
        <w:jc w:val="center"/>
        <w:rPr>
          <w:spacing w:val="-1"/>
          <w:u w:val="thick"/>
        </w:rPr>
      </w:pPr>
      <w:r>
        <w:rPr>
          <w:spacing w:val="-1"/>
          <w:u w:val="thick"/>
        </w:rPr>
        <w:t>Task analysis</w:t>
      </w:r>
    </w:p>
    <w:p w14:paraId="3D1E7606" w14:textId="77777777" w:rsidR="00FD5705" w:rsidRDefault="00FD5705" w:rsidP="00FD5705">
      <w:pPr>
        <w:rPr>
          <w:lang w:val="en-US"/>
        </w:rPr>
      </w:pPr>
    </w:p>
    <w:p w14:paraId="5A8474F5" w14:textId="77777777" w:rsidR="00FD5705" w:rsidRDefault="00FD5705" w:rsidP="00FD5705">
      <w:pPr>
        <w:rPr>
          <w:rFonts w:asciiTheme="majorBidi" w:hAnsiTheme="majorBidi" w:cstheme="majorBidi"/>
          <w:sz w:val="26"/>
          <w:szCs w:val="26"/>
          <w:lang w:val="en-US"/>
        </w:rPr>
      </w:pPr>
      <w:r>
        <w:rPr>
          <w:rFonts w:asciiTheme="majorBidi" w:hAnsiTheme="majorBidi" w:cstheme="majorBidi"/>
          <w:sz w:val="26"/>
          <w:szCs w:val="26"/>
          <w:lang w:val="en-US"/>
        </w:rPr>
        <w:t>The game can be broken down into several components, each with its own functionality:</w:t>
      </w:r>
    </w:p>
    <w:p w14:paraId="75DE5B38" w14:textId="77777777" w:rsidR="00FD5705" w:rsidRDefault="00FD5705" w:rsidP="00FD5705">
      <w:pPr>
        <w:pStyle w:val="a4"/>
        <w:numPr>
          <w:ilvl w:val="0"/>
          <w:numId w:val="8"/>
        </w:numPr>
        <w:rPr>
          <w:rFonts w:asciiTheme="majorBidi" w:hAnsiTheme="majorBidi" w:cstheme="majorBidi"/>
          <w:sz w:val="26"/>
          <w:szCs w:val="26"/>
          <w:lang w:val="en-US"/>
        </w:rPr>
      </w:pPr>
      <w:r>
        <w:rPr>
          <w:rFonts w:asciiTheme="majorBidi" w:hAnsiTheme="majorBidi" w:cstheme="majorBidi"/>
          <w:sz w:val="26"/>
          <w:szCs w:val="26"/>
          <w:lang w:val="en-US"/>
        </w:rPr>
        <w:t>Game: Represents the overall state of the game.</w:t>
      </w:r>
    </w:p>
    <w:p w14:paraId="15C4071B" w14:textId="77777777" w:rsidR="00FD5705" w:rsidRDefault="00FD5705" w:rsidP="00FD5705">
      <w:pPr>
        <w:pStyle w:val="a4"/>
        <w:numPr>
          <w:ilvl w:val="0"/>
          <w:numId w:val="8"/>
        </w:numPr>
        <w:rPr>
          <w:rFonts w:asciiTheme="majorBidi" w:hAnsiTheme="majorBidi" w:cstheme="majorBidi"/>
          <w:sz w:val="26"/>
          <w:szCs w:val="26"/>
          <w:lang w:val="en-US"/>
        </w:rPr>
      </w:pPr>
      <w:r>
        <w:rPr>
          <w:rFonts w:asciiTheme="majorBidi" w:hAnsiTheme="majorBidi" w:cstheme="majorBidi"/>
          <w:sz w:val="26"/>
          <w:szCs w:val="26"/>
          <w:lang w:val="en-US"/>
        </w:rPr>
        <w:t>Level: Represents a level in the game.</w:t>
      </w:r>
    </w:p>
    <w:p w14:paraId="6D05AECF" w14:textId="58CD6A7E" w:rsidR="00FD5705" w:rsidRDefault="00FD5705" w:rsidP="00FD5705">
      <w:pPr>
        <w:pStyle w:val="a4"/>
        <w:numPr>
          <w:ilvl w:val="0"/>
          <w:numId w:val="8"/>
        </w:numPr>
        <w:rPr>
          <w:rFonts w:asciiTheme="majorBidi" w:hAnsiTheme="majorBidi" w:cstheme="majorBidi"/>
          <w:sz w:val="26"/>
          <w:szCs w:val="26"/>
          <w:lang w:val="en-US"/>
        </w:rPr>
      </w:pPr>
      <w:r>
        <w:rPr>
          <w:rFonts w:asciiTheme="majorBidi" w:hAnsiTheme="majorBidi" w:cstheme="majorBidi"/>
          <w:sz w:val="26"/>
          <w:szCs w:val="26"/>
          <w:lang w:val="en-US"/>
        </w:rPr>
        <w:t>Motorcycle: Represents a motorcycle in the game.</w:t>
      </w:r>
    </w:p>
    <w:p w14:paraId="3C8A04FC" w14:textId="254D3B4D" w:rsidR="00FD5705" w:rsidRDefault="00FD5705" w:rsidP="00FD5705">
      <w:pPr>
        <w:pStyle w:val="a4"/>
        <w:numPr>
          <w:ilvl w:val="0"/>
          <w:numId w:val="8"/>
        </w:numPr>
        <w:rPr>
          <w:rFonts w:asciiTheme="majorBidi" w:hAnsiTheme="majorBidi" w:cstheme="majorBidi"/>
          <w:sz w:val="26"/>
          <w:szCs w:val="26"/>
          <w:lang w:val="en-US"/>
        </w:rPr>
      </w:pPr>
      <w:r>
        <w:rPr>
          <w:rFonts w:asciiTheme="majorBidi" w:hAnsiTheme="majorBidi" w:cstheme="majorBidi"/>
          <w:sz w:val="26"/>
          <w:szCs w:val="26"/>
          <w:lang w:val="en-US"/>
        </w:rPr>
        <w:t>Player: Represents a player in the game.</w:t>
      </w:r>
    </w:p>
    <w:p w14:paraId="464792BF" w14:textId="77777777" w:rsidR="00FD5705" w:rsidRDefault="00FD5705" w:rsidP="00FD5705">
      <w:pPr>
        <w:pStyle w:val="a4"/>
        <w:numPr>
          <w:ilvl w:val="0"/>
          <w:numId w:val="8"/>
        </w:numPr>
        <w:rPr>
          <w:rFonts w:asciiTheme="majorBidi" w:hAnsiTheme="majorBidi" w:cstheme="majorBidi"/>
          <w:sz w:val="26"/>
          <w:szCs w:val="26"/>
          <w:lang w:val="en-US"/>
        </w:rPr>
      </w:pPr>
      <w:r>
        <w:rPr>
          <w:rFonts w:asciiTheme="majorBidi" w:hAnsiTheme="majorBidi" w:cstheme="majorBidi"/>
          <w:sz w:val="26"/>
          <w:szCs w:val="26"/>
          <w:lang w:val="en-US"/>
        </w:rPr>
        <w:t>Trail: Represents a trail left by a motorcycle.</w:t>
      </w:r>
    </w:p>
    <w:p w14:paraId="6275B5D4" w14:textId="1EE8AFAC" w:rsidR="00FD5705" w:rsidRDefault="00FD5705" w:rsidP="00FD5705">
      <w:pPr>
        <w:pStyle w:val="a4"/>
        <w:numPr>
          <w:ilvl w:val="0"/>
          <w:numId w:val="8"/>
        </w:numPr>
        <w:rPr>
          <w:rFonts w:asciiTheme="majorBidi" w:hAnsiTheme="majorBidi" w:cstheme="majorBidi"/>
          <w:sz w:val="26"/>
          <w:szCs w:val="26"/>
          <w:lang w:val="en-US"/>
        </w:rPr>
      </w:pPr>
      <w:r>
        <w:rPr>
          <w:rFonts w:asciiTheme="majorBidi" w:hAnsiTheme="majorBidi" w:cstheme="majorBidi"/>
          <w:sz w:val="26"/>
          <w:szCs w:val="26"/>
          <w:lang w:val="en-US"/>
        </w:rPr>
        <w:t>GameController: Controls the game.</w:t>
      </w:r>
    </w:p>
    <w:p w14:paraId="5FA823E3" w14:textId="07A3C5B2" w:rsidR="00FD5705" w:rsidRDefault="008F6BBE" w:rsidP="00FD5705">
      <w:pPr>
        <w:pStyle w:val="a4"/>
        <w:numPr>
          <w:ilvl w:val="0"/>
          <w:numId w:val="8"/>
        </w:numPr>
        <w:rPr>
          <w:rFonts w:asciiTheme="majorBidi" w:hAnsiTheme="majorBidi" w:cstheme="majorBidi"/>
          <w:sz w:val="26"/>
          <w:szCs w:val="26"/>
          <w:lang w:val="en-US"/>
        </w:rPr>
      </w:pPr>
      <w:r>
        <w:rPr>
          <w:rFonts w:asciiTheme="majorBidi" w:hAnsiTheme="majorBidi" w:cstheme="majorBidi"/>
          <w:sz w:val="26"/>
          <w:szCs w:val="26"/>
          <w:lang w:val="en-US"/>
        </w:rPr>
        <w:t>InputHandler: Handles user input.</w:t>
      </w:r>
    </w:p>
    <w:p w14:paraId="30E3F111" w14:textId="1849C5B2" w:rsidR="008F6BBE" w:rsidRDefault="008F6BBE" w:rsidP="00FD5705">
      <w:pPr>
        <w:pStyle w:val="a4"/>
        <w:numPr>
          <w:ilvl w:val="0"/>
          <w:numId w:val="8"/>
        </w:numPr>
        <w:rPr>
          <w:rFonts w:asciiTheme="majorBidi" w:hAnsiTheme="majorBidi" w:cstheme="majorBidi"/>
          <w:sz w:val="26"/>
          <w:szCs w:val="26"/>
          <w:lang w:val="en-US"/>
        </w:rPr>
      </w:pPr>
      <w:r>
        <w:rPr>
          <w:rFonts w:asciiTheme="majorBidi" w:hAnsiTheme="majorBidi" w:cstheme="majorBidi"/>
          <w:sz w:val="26"/>
          <w:szCs w:val="26"/>
          <w:lang w:val="en-US"/>
        </w:rPr>
        <w:t>MainWindow: The main window of the game.</w:t>
      </w:r>
    </w:p>
    <w:p w14:paraId="613203DF" w14:textId="7FFE4556" w:rsidR="008F6BBE" w:rsidRDefault="008F6BBE" w:rsidP="00FD5705">
      <w:pPr>
        <w:pStyle w:val="a4"/>
        <w:numPr>
          <w:ilvl w:val="0"/>
          <w:numId w:val="8"/>
        </w:numPr>
        <w:rPr>
          <w:rFonts w:asciiTheme="majorBidi" w:hAnsiTheme="majorBidi" w:cstheme="majorBidi"/>
          <w:sz w:val="26"/>
          <w:szCs w:val="26"/>
          <w:lang w:val="en-US"/>
        </w:rPr>
      </w:pPr>
      <w:r>
        <w:rPr>
          <w:rFonts w:asciiTheme="majorBidi" w:hAnsiTheme="majorBidi" w:cstheme="majorBidi"/>
          <w:sz w:val="26"/>
          <w:szCs w:val="26"/>
          <w:lang w:val="en-US"/>
        </w:rPr>
        <w:t>Board: Represents the game board.</w:t>
      </w:r>
    </w:p>
    <w:p w14:paraId="58B6EDB3" w14:textId="6776A51C" w:rsidR="008F6BBE" w:rsidRDefault="008F6BBE" w:rsidP="00FD5705">
      <w:pPr>
        <w:pStyle w:val="a4"/>
        <w:numPr>
          <w:ilvl w:val="0"/>
          <w:numId w:val="8"/>
        </w:numPr>
        <w:rPr>
          <w:rFonts w:asciiTheme="majorBidi" w:hAnsiTheme="majorBidi" w:cstheme="majorBidi"/>
          <w:sz w:val="26"/>
          <w:szCs w:val="26"/>
          <w:lang w:val="en-US"/>
        </w:rPr>
      </w:pPr>
      <w:r>
        <w:rPr>
          <w:rFonts w:asciiTheme="majorBidi" w:hAnsiTheme="majorBidi" w:cstheme="majorBidi"/>
          <w:sz w:val="26"/>
          <w:szCs w:val="26"/>
          <w:lang w:val="en-US"/>
        </w:rPr>
        <w:t>Database: Handles database opera</w:t>
      </w:r>
      <w:r w:rsidR="00E673E0">
        <w:rPr>
          <w:rFonts w:asciiTheme="majorBidi" w:hAnsiTheme="majorBidi" w:cstheme="majorBidi"/>
          <w:sz w:val="26"/>
          <w:szCs w:val="26"/>
          <w:lang w:val="en-US"/>
        </w:rPr>
        <w:t>t</w:t>
      </w:r>
      <w:r>
        <w:rPr>
          <w:rFonts w:asciiTheme="majorBidi" w:hAnsiTheme="majorBidi" w:cstheme="majorBidi"/>
          <w:sz w:val="26"/>
          <w:szCs w:val="26"/>
          <w:lang w:val="en-US"/>
        </w:rPr>
        <w:t>ion</w:t>
      </w:r>
      <w:r w:rsidR="00E673E0">
        <w:rPr>
          <w:rFonts w:asciiTheme="majorBidi" w:hAnsiTheme="majorBidi" w:cstheme="majorBidi"/>
          <w:sz w:val="26"/>
          <w:szCs w:val="26"/>
          <w:lang w:val="en-US"/>
        </w:rPr>
        <w:t>a</w:t>
      </w:r>
      <w:r>
        <w:rPr>
          <w:rFonts w:asciiTheme="majorBidi" w:hAnsiTheme="majorBidi" w:cstheme="majorBidi"/>
          <w:sz w:val="26"/>
          <w:szCs w:val="26"/>
          <w:lang w:val="en-US"/>
        </w:rPr>
        <w:t>.</w:t>
      </w:r>
    </w:p>
    <w:p w14:paraId="7B02C279" w14:textId="6793FC73" w:rsidR="00FD5705" w:rsidRPr="00FD5705" w:rsidRDefault="00FD5705" w:rsidP="00FD5705">
      <w:pPr>
        <w:pStyle w:val="a4"/>
        <w:rPr>
          <w:rFonts w:asciiTheme="majorBidi" w:hAnsiTheme="majorBidi" w:cstheme="majorBidi"/>
          <w:sz w:val="26"/>
          <w:szCs w:val="26"/>
          <w:lang w:val="en-US"/>
        </w:rPr>
        <w:sectPr w:rsidR="00FD5705" w:rsidRPr="00FD5705">
          <w:pgSz w:w="12240" w:h="15840"/>
          <w:pgMar w:top="1500" w:right="460" w:bottom="280" w:left="620" w:header="720" w:footer="720" w:gutter="0"/>
          <w:cols w:space="720" w:equalWidth="0">
            <w:col w:w="11160"/>
          </w:cols>
          <w:noEndnote/>
        </w:sectPr>
      </w:pPr>
    </w:p>
    <w:p w14:paraId="474EC495" w14:textId="7CCDE064" w:rsidR="00CD6733" w:rsidRDefault="00CD6733" w:rsidP="00CD6733">
      <w:pPr>
        <w:pStyle w:val="1"/>
        <w:kinsoku w:val="0"/>
        <w:overflowPunct w:val="0"/>
        <w:spacing w:before="8"/>
        <w:ind w:left="162"/>
        <w:jc w:val="center"/>
        <w:rPr>
          <w:b w:val="0"/>
          <w:bCs w:val="0"/>
          <w:u w:val="none"/>
        </w:rPr>
      </w:pPr>
      <w:r>
        <w:rPr>
          <w:b w:val="0"/>
          <w:bCs w:val="0"/>
          <w:spacing w:val="-123"/>
          <w:u w:val="thick"/>
        </w:rPr>
        <w:lastRenderedPageBreak/>
        <w:t xml:space="preserve"> </w:t>
      </w:r>
      <w:r>
        <w:rPr>
          <w:spacing w:val="-1"/>
          <w:u w:val="thick"/>
        </w:rPr>
        <w:t>The structure of the program (UML diagram)</w:t>
      </w:r>
    </w:p>
    <w:p w14:paraId="33D85861" w14:textId="77777777" w:rsidR="00CD6733" w:rsidRDefault="00CD6733" w:rsidP="00CD6733">
      <w:pPr>
        <w:pStyle w:val="a5"/>
        <w:kinsoku w:val="0"/>
        <w:overflowPunct w:val="0"/>
        <w:spacing w:before="0"/>
        <w:ind w:left="0" w:firstLine="0"/>
        <w:rPr>
          <w:b/>
          <w:bCs/>
          <w:sz w:val="20"/>
          <w:szCs w:val="20"/>
        </w:rPr>
      </w:pPr>
    </w:p>
    <w:p w14:paraId="0DC34953" w14:textId="77777777" w:rsidR="00CD6733" w:rsidRDefault="00CD6733" w:rsidP="00CD6733">
      <w:pPr>
        <w:pStyle w:val="a5"/>
        <w:kinsoku w:val="0"/>
        <w:overflowPunct w:val="0"/>
        <w:spacing w:before="0"/>
        <w:ind w:left="0" w:firstLine="0"/>
        <w:rPr>
          <w:b/>
          <w:bCs/>
          <w:sz w:val="20"/>
          <w:szCs w:val="20"/>
        </w:rPr>
      </w:pPr>
    </w:p>
    <w:p w14:paraId="17E09E97" w14:textId="77777777" w:rsidR="00CD6733" w:rsidRDefault="00CD6733" w:rsidP="00CD6733">
      <w:pPr>
        <w:pStyle w:val="a5"/>
        <w:kinsoku w:val="0"/>
        <w:overflowPunct w:val="0"/>
        <w:spacing w:before="0"/>
        <w:ind w:left="0" w:firstLine="0"/>
        <w:rPr>
          <w:b/>
          <w:bCs/>
          <w:sz w:val="20"/>
          <w:szCs w:val="20"/>
        </w:rPr>
      </w:pPr>
    </w:p>
    <w:p w14:paraId="1F30CB7E" w14:textId="781D8067" w:rsidR="00CD6733" w:rsidRDefault="00CD6733" w:rsidP="00CD6733">
      <w:pPr>
        <w:pStyle w:val="a5"/>
        <w:kinsoku w:val="0"/>
        <w:overflowPunct w:val="0"/>
        <w:spacing w:before="0"/>
        <w:ind w:left="0" w:firstLine="0"/>
        <w:rPr>
          <w:b/>
          <w:bCs/>
          <w:sz w:val="20"/>
          <w:szCs w:val="20"/>
        </w:rPr>
      </w:pPr>
    </w:p>
    <w:p w14:paraId="1ED3E1D6" w14:textId="2F591877" w:rsidR="006C3FD9" w:rsidRDefault="006C3FD9" w:rsidP="006C3FD9">
      <w:pPr>
        <w:pStyle w:val="a5"/>
        <w:kinsoku w:val="0"/>
        <w:overflowPunct w:val="0"/>
        <w:spacing w:before="0"/>
        <w:ind w:left="0" w:firstLine="0"/>
        <w:jc w:val="center"/>
        <w:rPr>
          <w:b/>
          <w:bCs/>
          <w:sz w:val="20"/>
          <w:szCs w:val="20"/>
        </w:rPr>
      </w:pPr>
      <w:r>
        <w:rPr>
          <w:b/>
          <w:bCs/>
          <w:sz w:val="20"/>
          <w:szCs w:val="20"/>
        </w:rPr>
        <w:t>ALL PACKAGES</w:t>
      </w:r>
    </w:p>
    <w:p w14:paraId="2DFB62F0" w14:textId="77777777" w:rsidR="00CD6733" w:rsidRDefault="00CD6733" w:rsidP="00CD6733">
      <w:pPr>
        <w:pStyle w:val="a5"/>
        <w:kinsoku w:val="0"/>
        <w:overflowPunct w:val="0"/>
        <w:spacing w:before="7"/>
        <w:ind w:left="0" w:firstLine="0"/>
        <w:rPr>
          <w:b/>
          <w:bCs/>
          <w:sz w:val="10"/>
          <w:szCs w:val="10"/>
        </w:rPr>
      </w:pPr>
    </w:p>
    <w:p w14:paraId="200F5394" w14:textId="2D116F09" w:rsidR="00CD6733" w:rsidRDefault="006C3FD9" w:rsidP="006C3FD9">
      <w:pPr>
        <w:pStyle w:val="a5"/>
        <w:kinsoku w:val="0"/>
        <w:overflowPunct w:val="0"/>
        <w:spacing w:before="0" w:line="200" w:lineRule="atLeast"/>
        <w:ind w:left="110" w:firstLine="0"/>
        <w:jc w:val="center"/>
        <w:rPr>
          <w:sz w:val="20"/>
          <w:szCs w:val="20"/>
        </w:rPr>
      </w:pPr>
      <w:r w:rsidRPr="006C3FD9">
        <w:rPr>
          <w:sz w:val="20"/>
          <w:szCs w:val="20"/>
        </w:rPr>
        <w:drawing>
          <wp:inline distT="0" distB="0" distL="0" distR="0" wp14:anchorId="5010B3AD" wp14:editId="5904C637">
            <wp:extent cx="5586153" cy="10972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3557" cy="1098734"/>
                    </a:xfrm>
                    <a:prstGeom prst="rect">
                      <a:avLst/>
                    </a:prstGeom>
                  </pic:spPr>
                </pic:pic>
              </a:graphicData>
            </a:graphic>
          </wp:inline>
        </w:drawing>
      </w:r>
    </w:p>
    <w:p w14:paraId="10DD85F6" w14:textId="1D68F21B" w:rsidR="006C3FD9" w:rsidRDefault="006C3FD9" w:rsidP="006C3FD9">
      <w:pPr>
        <w:pStyle w:val="a5"/>
        <w:kinsoku w:val="0"/>
        <w:overflowPunct w:val="0"/>
        <w:spacing w:before="0" w:line="200" w:lineRule="atLeast"/>
        <w:ind w:left="110" w:firstLine="0"/>
        <w:jc w:val="center"/>
        <w:rPr>
          <w:sz w:val="20"/>
          <w:szCs w:val="20"/>
        </w:rPr>
      </w:pPr>
    </w:p>
    <w:p w14:paraId="5E1CB113" w14:textId="6A407594" w:rsidR="006C3FD9" w:rsidRPr="006C3FD9" w:rsidRDefault="006C3FD9" w:rsidP="006C3FD9">
      <w:pPr>
        <w:pStyle w:val="a5"/>
        <w:kinsoku w:val="0"/>
        <w:overflowPunct w:val="0"/>
        <w:spacing w:before="0" w:line="200" w:lineRule="atLeast"/>
        <w:ind w:left="110" w:firstLine="0"/>
        <w:jc w:val="center"/>
        <w:rPr>
          <w:b/>
          <w:bCs/>
          <w:sz w:val="20"/>
          <w:szCs w:val="20"/>
        </w:rPr>
      </w:pPr>
      <w:r>
        <w:rPr>
          <w:b/>
          <w:bCs/>
          <w:sz w:val="20"/>
          <w:szCs w:val="20"/>
        </w:rPr>
        <w:t>PACKAGES WITH OWN CLASSES</w:t>
      </w:r>
    </w:p>
    <w:p w14:paraId="4B9805C3" w14:textId="77777777" w:rsidR="006C3FD9" w:rsidRDefault="006C3FD9" w:rsidP="006C3FD9">
      <w:pPr>
        <w:pStyle w:val="a5"/>
        <w:kinsoku w:val="0"/>
        <w:overflowPunct w:val="0"/>
        <w:spacing w:before="0" w:line="200" w:lineRule="atLeast"/>
        <w:ind w:left="0" w:firstLine="0"/>
        <w:rPr>
          <w:sz w:val="20"/>
          <w:szCs w:val="20"/>
        </w:rPr>
      </w:pPr>
    </w:p>
    <w:p w14:paraId="6B30E1DF" w14:textId="77777777" w:rsidR="006C3FD9" w:rsidRDefault="006C3FD9" w:rsidP="006C3FD9">
      <w:pPr>
        <w:pStyle w:val="a5"/>
        <w:kinsoku w:val="0"/>
        <w:overflowPunct w:val="0"/>
        <w:spacing w:before="0" w:line="200" w:lineRule="atLeast"/>
        <w:ind w:left="0" w:firstLine="0"/>
        <w:jc w:val="center"/>
        <w:rPr>
          <w:sz w:val="20"/>
          <w:szCs w:val="20"/>
        </w:rPr>
      </w:pPr>
      <w:r w:rsidRPr="006C3FD9">
        <w:rPr>
          <w:sz w:val="20"/>
          <w:szCs w:val="20"/>
        </w:rPr>
        <w:drawing>
          <wp:inline distT="0" distB="0" distL="0" distR="0" wp14:anchorId="22E0A2D7" wp14:editId="1ED3E3B4">
            <wp:extent cx="1425063" cy="1066892"/>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5063" cy="1066892"/>
                    </a:xfrm>
                    <a:prstGeom prst="rect">
                      <a:avLst/>
                    </a:prstGeom>
                  </pic:spPr>
                </pic:pic>
              </a:graphicData>
            </a:graphic>
          </wp:inline>
        </w:drawing>
      </w:r>
    </w:p>
    <w:p w14:paraId="76068BB5" w14:textId="01D3E5D3" w:rsidR="006C3FD9" w:rsidRDefault="006C3FD9" w:rsidP="006C3FD9">
      <w:pPr>
        <w:pStyle w:val="a5"/>
        <w:kinsoku w:val="0"/>
        <w:overflowPunct w:val="0"/>
        <w:spacing w:before="0" w:line="200" w:lineRule="atLeast"/>
        <w:ind w:left="0" w:firstLine="0"/>
        <w:jc w:val="center"/>
        <w:rPr>
          <w:sz w:val="20"/>
          <w:szCs w:val="20"/>
        </w:rPr>
      </w:pPr>
      <w:r w:rsidRPr="006C3FD9">
        <w:rPr>
          <w:sz w:val="20"/>
          <w:szCs w:val="20"/>
        </w:rPr>
        <w:drawing>
          <wp:inline distT="0" distB="0" distL="0" distR="0" wp14:anchorId="06C02899" wp14:editId="6CAC476B">
            <wp:extent cx="7277100" cy="41535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77100" cy="4153535"/>
                    </a:xfrm>
                    <a:prstGeom prst="rect">
                      <a:avLst/>
                    </a:prstGeom>
                  </pic:spPr>
                </pic:pic>
              </a:graphicData>
            </a:graphic>
          </wp:inline>
        </w:drawing>
      </w:r>
    </w:p>
    <w:p w14:paraId="1FA2CB77" w14:textId="77777777" w:rsidR="006C3FD9" w:rsidRDefault="006C3FD9" w:rsidP="006C3FD9">
      <w:pPr>
        <w:pStyle w:val="a5"/>
        <w:kinsoku w:val="0"/>
        <w:overflowPunct w:val="0"/>
        <w:spacing w:before="0" w:line="200" w:lineRule="atLeast"/>
        <w:ind w:left="0" w:firstLine="0"/>
        <w:jc w:val="center"/>
        <w:rPr>
          <w:sz w:val="20"/>
          <w:szCs w:val="20"/>
        </w:rPr>
      </w:pPr>
    </w:p>
    <w:p w14:paraId="1F4E01CF" w14:textId="02197F38" w:rsidR="006C3FD9" w:rsidRDefault="006C3FD9" w:rsidP="006C3FD9">
      <w:pPr>
        <w:pStyle w:val="a5"/>
        <w:kinsoku w:val="0"/>
        <w:overflowPunct w:val="0"/>
        <w:spacing w:before="0" w:line="200" w:lineRule="atLeast"/>
        <w:ind w:left="0" w:firstLine="0"/>
        <w:jc w:val="center"/>
        <w:rPr>
          <w:sz w:val="20"/>
          <w:szCs w:val="20"/>
        </w:rPr>
      </w:pPr>
      <w:r>
        <w:rPr>
          <w:sz w:val="20"/>
          <w:szCs w:val="20"/>
        </w:rPr>
        <w:pict w14:anchorId="67481A30">
          <v:rect id="_x0000_i1027" style="width:0;height:1.5pt" o:hralign="center" o:hrstd="t" o:hr="t" fillcolor="#a0a0a0" stroked="f"/>
        </w:pict>
      </w:r>
      <w:r w:rsidRPr="006C3FD9">
        <w:rPr>
          <w:sz w:val="20"/>
          <w:szCs w:val="20"/>
        </w:rPr>
        <w:lastRenderedPageBreak/>
        <w:drawing>
          <wp:inline distT="0" distB="0" distL="0" distR="0" wp14:anchorId="3A51F517" wp14:editId="75343C55">
            <wp:extent cx="1341236" cy="10364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1236" cy="1036410"/>
                    </a:xfrm>
                    <a:prstGeom prst="rect">
                      <a:avLst/>
                    </a:prstGeom>
                  </pic:spPr>
                </pic:pic>
              </a:graphicData>
            </a:graphic>
          </wp:inline>
        </w:drawing>
      </w:r>
    </w:p>
    <w:p w14:paraId="4F8A7BD9" w14:textId="77777777" w:rsidR="006C3FD9" w:rsidRDefault="006C3FD9" w:rsidP="00E673E0">
      <w:pPr>
        <w:pStyle w:val="a5"/>
        <w:kinsoku w:val="0"/>
        <w:overflowPunct w:val="0"/>
        <w:spacing w:before="0" w:line="200" w:lineRule="atLeast"/>
        <w:ind w:left="0" w:firstLine="0"/>
        <w:jc w:val="center"/>
        <w:rPr>
          <w:sz w:val="20"/>
          <w:szCs w:val="20"/>
        </w:rPr>
      </w:pPr>
      <w:r w:rsidRPr="006C3FD9">
        <w:rPr>
          <w:sz w:val="20"/>
          <w:szCs w:val="20"/>
        </w:rPr>
        <w:drawing>
          <wp:inline distT="0" distB="0" distL="0" distR="0" wp14:anchorId="68D38035" wp14:editId="14EA5549">
            <wp:extent cx="5243014" cy="11507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3014" cy="1150720"/>
                    </a:xfrm>
                    <a:prstGeom prst="rect">
                      <a:avLst/>
                    </a:prstGeom>
                  </pic:spPr>
                </pic:pic>
              </a:graphicData>
            </a:graphic>
          </wp:inline>
        </w:drawing>
      </w:r>
    </w:p>
    <w:p w14:paraId="2C478F59" w14:textId="77777777" w:rsidR="006C3FD9" w:rsidRDefault="006C3FD9" w:rsidP="00E673E0">
      <w:pPr>
        <w:pStyle w:val="a5"/>
        <w:kinsoku w:val="0"/>
        <w:overflowPunct w:val="0"/>
        <w:spacing w:before="0" w:line="200" w:lineRule="atLeast"/>
        <w:ind w:left="0" w:firstLine="0"/>
        <w:rPr>
          <w:sz w:val="20"/>
          <w:szCs w:val="20"/>
        </w:rPr>
      </w:pPr>
    </w:p>
    <w:p w14:paraId="1D8242CD" w14:textId="00582B63" w:rsidR="006C3FD9" w:rsidRDefault="006C3FD9" w:rsidP="006C3FD9">
      <w:pPr>
        <w:pStyle w:val="a5"/>
        <w:kinsoku w:val="0"/>
        <w:overflowPunct w:val="0"/>
        <w:spacing w:before="0" w:line="200" w:lineRule="atLeast"/>
        <w:ind w:left="0" w:firstLine="0"/>
        <w:jc w:val="center"/>
        <w:rPr>
          <w:sz w:val="20"/>
          <w:szCs w:val="20"/>
        </w:rPr>
      </w:pPr>
      <w:r>
        <w:rPr>
          <w:sz w:val="20"/>
          <w:szCs w:val="20"/>
        </w:rPr>
        <w:pict w14:anchorId="16421624">
          <v:rect id="_x0000_i1028" style="width:0;height:1.5pt" o:hralign="center" o:hrstd="t" o:hr="t" fillcolor="#a0a0a0" stroked="f"/>
        </w:pict>
      </w:r>
    </w:p>
    <w:p w14:paraId="576FE927" w14:textId="77777777" w:rsidR="006C3FD9" w:rsidRDefault="006C3FD9" w:rsidP="006C3FD9">
      <w:pPr>
        <w:pStyle w:val="a5"/>
        <w:kinsoku w:val="0"/>
        <w:overflowPunct w:val="0"/>
        <w:spacing w:before="0" w:line="200" w:lineRule="atLeast"/>
        <w:ind w:left="0" w:firstLine="0"/>
        <w:jc w:val="center"/>
        <w:rPr>
          <w:sz w:val="20"/>
          <w:szCs w:val="20"/>
        </w:rPr>
      </w:pPr>
    </w:p>
    <w:p w14:paraId="19F27732" w14:textId="7F44FCBB" w:rsidR="006C3FD9" w:rsidRDefault="006C3FD9" w:rsidP="006C3FD9">
      <w:pPr>
        <w:pStyle w:val="a5"/>
        <w:kinsoku w:val="0"/>
        <w:overflowPunct w:val="0"/>
        <w:spacing w:before="0" w:line="200" w:lineRule="atLeast"/>
        <w:ind w:left="0" w:firstLine="0"/>
        <w:jc w:val="center"/>
        <w:rPr>
          <w:sz w:val="20"/>
          <w:szCs w:val="20"/>
        </w:rPr>
      </w:pPr>
      <w:r w:rsidRPr="006C3FD9">
        <w:rPr>
          <w:sz w:val="20"/>
          <w:szCs w:val="20"/>
        </w:rPr>
        <w:drawing>
          <wp:inline distT="0" distB="0" distL="0" distR="0" wp14:anchorId="1BCECFEA" wp14:editId="680B1035">
            <wp:extent cx="1348857" cy="1028789"/>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8857" cy="1028789"/>
                    </a:xfrm>
                    <a:prstGeom prst="rect">
                      <a:avLst/>
                    </a:prstGeom>
                  </pic:spPr>
                </pic:pic>
              </a:graphicData>
            </a:graphic>
          </wp:inline>
        </w:drawing>
      </w:r>
    </w:p>
    <w:p w14:paraId="0EB23359" w14:textId="7229E3F8" w:rsidR="006C3FD9" w:rsidRDefault="006C3FD9" w:rsidP="00E673E0">
      <w:pPr>
        <w:pStyle w:val="a5"/>
        <w:kinsoku w:val="0"/>
        <w:overflowPunct w:val="0"/>
        <w:spacing w:before="0" w:line="200" w:lineRule="atLeast"/>
        <w:ind w:left="0" w:firstLine="0"/>
        <w:jc w:val="center"/>
        <w:rPr>
          <w:sz w:val="20"/>
          <w:szCs w:val="20"/>
        </w:rPr>
      </w:pPr>
      <w:r w:rsidRPr="006C3FD9">
        <w:rPr>
          <w:sz w:val="20"/>
          <w:szCs w:val="20"/>
        </w:rPr>
        <w:drawing>
          <wp:inline distT="0" distB="0" distL="0" distR="0" wp14:anchorId="760ECCAA" wp14:editId="30CE8EB1">
            <wp:extent cx="1760373" cy="1539373"/>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0373" cy="1539373"/>
                    </a:xfrm>
                    <a:prstGeom prst="rect">
                      <a:avLst/>
                    </a:prstGeom>
                  </pic:spPr>
                </pic:pic>
              </a:graphicData>
            </a:graphic>
          </wp:inline>
        </w:drawing>
      </w:r>
    </w:p>
    <w:p w14:paraId="4C1B9E39" w14:textId="5A91D7BB" w:rsidR="00E673E0" w:rsidRDefault="00E673E0" w:rsidP="00E673E0">
      <w:pPr>
        <w:pStyle w:val="a5"/>
        <w:kinsoku w:val="0"/>
        <w:overflowPunct w:val="0"/>
        <w:spacing w:before="0" w:line="200" w:lineRule="atLeast"/>
        <w:ind w:left="0" w:firstLine="0"/>
        <w:jc w:val="center"/>
        <w:rPr>
          <w:sz w:val="20"/>
          <w:szCs w:val="20"/>
        </w:rPr>
      </w:pPr>
    </w:p>
    <w:p w14:paraId="280E17C6" w14:textId="640B665D" w:rsidR="00E673E0" w:rsidRDefault="00E673E0" w:rsidP="00E673E0">
      <w:pPr>
        <w:pStyle w:val="a5"/>
        <w:kinsoku w:val="0"/>
        <w:overflowPunct w:val="0"/>
        <w:spacing w:before="0" w:line="200" w:lineRule="atLeast"/>
        <w:ind w:left="0" w:firstLine="0"/>
        <w:jc w:val="center"/>
        <w:rPr>
          <w:sz w:val="20"/>
          <w:szCs w:val="20"/>
        </w:rPr>
      </w:pPr>
      <w:r>
        <w:rPr>
          <w:sz w:val="20"/>
          <w:szCs w:val="20"/>
        </w:rPr>
        <w:pict w14:anchorId="0E54BE0B">
          <v:rect id="_x0000_i1029" style="width:0;height:1.5pt" o:hralign="center" o:hrstd="t" o:hr="t" fillcolor="#a0a0a0" stroked="f"/>
        </w:pict>
      </w:r>
    </w:p>
    <w:p w14:paraId="5529228C" w14:textId="2DB06A88" w:rsidR="006C3FD9" w:rsidRDefault="006C3FD9" w:rsidP="006C3FD9">
      <w:pPr>
        <w:pStyle w:val="a5"/>
        <w:kinsoku w:val="0"/>
        <w:overflowPunct w:val="0"/>
        <w:spacing w:before="0" w:line="200" w:lineRule="atLeast"/>
        <w:ind w:left="0" w:firstLine="0"/>
        <w:jc w:val="center"/>
        <w:rPr>
          <w:sz w:val="20"/>
          <w:szCs w:val="20"/>
        </w:rPr>
      </w:pPr>
    </w:p>
    <w:p w14:paraId="16879050" w14:textId="47BB7C26" w:rsidR="006C3FD9" w:rsidRDefault="006C3FD9" w:rsidP="006C3FD9">
      <w:pPr>
        <w:pStyle w:val="a5"/>
        <w:kinsoku w:val="0"/>
        <w:overflowPunct w:val="0"/>
        <w:spacing w:before="0" w:line="200" w:lineRule="atLeast"/>
        <w:ind w:left="0" w:firstLine="0"/>
        <w:jc w:val="center"/>
        <w:rPr>
          <w:sz w:val="20"/>
          <w:szCs w:val="20"/>
        </w:rPr>
      </w:pPr>
      <w:r w:rsidRPr="006C3FD9">
        <w:rPr>
          <w:sz w:val="20"/>
          <w:szCs w:val="20"/>
        </w:rPr>
        <w:drawing>
          <wp:inline distT="0" distB="0" distL="0" distR="0" wp14:anchorId="0DCFE3C9" wp14:editId="7B625CF9">
            <wp:extent cx="1409822" cy="102878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9822" cy="1028789"/>
                    </a:xfrm>
                    <a:prstGeom prst="rect">
                      <a:avLst/>
                    </a:prstGeom>
                  </pic:spPr>
                </pic:pic>
              </a:graphicData>
            </a:graphic>
          </wp:inline>
        </w:drawing>
      </w:r>
    </w:p>
    <w:p w14:paraId="4674556F" w14:textId="77777777" w:rsidR="006C3FD9" w:rsidRDefault="006C3FD9" w:rsidP="00E673E0">
      <w:pPr>
        <w:pStyle w:val="a5"/>
        <w:kinsoku w:val="0"/>
        <w:overflowPunct w:val="0"/>
        <w:spacing w:before="0" w:line="200" w:lineRule="atLeast"/>
        <w:ind w:left="0" w:firstLine="0"/>
        <w:jc w:val="center"/>
        <w:rPr>
          <w:sz w:val="20"/>
          <w:szCs w:val="20"/>
        </w:rPr>
      </w:pPr>
      <w:r w:rsidRPr="006C3FD9">
        <w:rPr>
          <w:sz w:val="20"/>
          <w:szCs w:val="20"/>
        </w:rPr>
        <w:drawing>
          <wp:inline distT="0" distB="0" distL="0" distR="0" wp14:anchorId="13EF9FD0" wp14:editId="6AD2A27C">
            <wp:extent cx="4412362" cy="2019475"/>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2362" cy="2019475"/>
                    </a:xfrm>
                    <a:prstGeom prst="rect">
                      <a:avLst/>
                    </a:prstGeom>
                  </pic:spPr>
                </pic:pic>
              </a:graphicData>
            </a:graphic>
          </wp:inline>
        </w:drawing>
      </w:r>
    </w:p>
    <w:p w14:paraId="73463191" w14:textId="77777777" w:rsidR="00E673E0" w:rsidRDefault="00E673E0" w:rsidP="00E673E0">
      <w:pPr>
        <w:pStyle w:val="a5"/>
        <w:kinsoku w:val="0"/>
        <w:overflowPunct w:val="0"/>
        <w:spacing w:before="0" w:line="200" w:lineRule="atLeast"/>
        <w:ind w:left="0" w:firstLine="0"/>
        <w:jc w:val="center"/>
        <w:rPr>
          <w:sz w:val="20"/>
          <w:szCs w:val="20"/>
        </w:rPr>
      </w:pPr>
    </w:p>
    <w:p w14:paraId="7FB7AB3E" w14:textId="77777777" w:rsidR="00E673E0" w:rsidRDefault="00E673E0" w:rsidP="00E673E0">
      <w:pPr>
        <w:pStyle w:val="a5"/>
        <w:kinsoku w:val="0"/>
        <w:overflowPunct w:val="0"/>
        <w:spacing w:before="0" w:line="200" w:lineRule="atLeast"/>
        <w:ind w:left="0" w:firstLine="0"/>
        <w:jc w:val="center"/>
        <w:rPr>
          <w:sz w:val="20"/>
          <w:szCs w:val="20"/>
        </w:rPr>
      </w:pPr>
    </w:p>
    <w:p w14:paraId="3721F159" w14:textId="77777777" w:rsidR="00E673E0" w:rsidRDefault="00E673E0" w:rsidP="00E673E0">
      <w:pPr>
        <w:pStyle w:val="a5"/>
        <w:kinsoku w:val="0"/>
        <w:overflowPunct w:val="0"/>
        <w:spacing w:before="0" w:line="200" w:lineRule="atLeast"/>
        <w:ind w:left="0" w:firstLine="0"/>
        <w:jc w:val="center"/>
        <w:rPr>
          <w:sz w:val="20"/>
          <w:szCs w:val="20"/>
        </w:rPr>
      </w:pPr>
    </w:p>
    <w:p w14:paraId="3A21EE0A" w14:textId="77777777" w:rsidR="00E673E0" w:rsidRDefault="00E673E0" w:rsidP="00E673E0">
      <w:pPr>
        <w:pStyle w:val="a5"/>
        <w:kinsoku w:val="0"/>
        <w:overflowPunct w:val="0"/>
        <w:spacing w:before="0" w:line="200" w:lineRule="atLeast"/>
        <w:ind w:left="0" w:firstLine="0"/>
        <w:jc w:val="center"/>
        <w:rPr>
          <w:b/>
          <w:bCs/>
          <w:sz w:val="20"/>
          <w:szCs w:val="20"/>
        </w:rPr>
      </w:pPr>
      <w:r>
        <w:rPr>
          <w:b/>
          <w:bCs/>
          <w:sz w:val="20"/>
          <w:szCs w:val="20"/>
        </w:rPr>
        <w:t>RELATIONSHIP OF PACKAGES</w:t>
      </w:r>
    </w:p>
    <w:p w14:paraId="558E937D" w14:textId="77777777" w:rsidR="00E673E0" w:rsidRDefault="00E673E0" w:rsidP="00E673E0">
      <w:pPr>
        <w:pStyle w:val="a5"/>
        <w:kinsoku w:val="0"/>
        <w:overflowPunct w:val="0"/>
        <w:spacing w:before="0" w:line="200" w:lineRule="atLeast"/>
        <w:ind w:left="0" w:firstLine="0"/>
        <w:jc w:val="center"/>
        <w:rPr>
          <w:b/>
          <w:bCs/>
          <w:sz w:val="20"/>
          <w:szCs w:val="20"/>
        </w:rPr>
      </w:pPr>
    </w:p>
    <w:p w14:paraId="42AA2EF9" w14:textId="77777777" w:rsidR="00E673E0" w:rsidRDefault="00E673E0" w:rsidP="00E673E0">
      <w:pPr>
        <w:pStyle w:val="a5"/>
        <w:kinsoku w:val="0"/>
        <w:overflowPunct w:val="0"/>
        <w:spacing w:before="0" w:line="200" w:lineRule="atLeast"/>
        <w:ind w:left="0" w:firstLine="0"/>
        <w:jc w:val="center"/>
        <w:rPr>
          <w:b/>
          <w:bCs/>
          <w:sz w:val="20"/>
          <w:szCs w:val="20"/>
        </w:rPr>
      </w:pPr>
    </w:p>
    <w:p w14:paraId="070605B3" w14:textId="5BB0A7AF" w:rsidR="00E673E0" w:rsidRPr="00E673E0" w:rsidRDefault="00E673E0" w:rsidP="00E673E0">
      <w:pPr>
        <w:pStyle w:val="a5"/>
        <w:kinsoku w:val="0"/>
        <w:overflowPunct w:val="0"/>
        <w:spacing w:before="0" w:line="200" w:lineRule="atLeast"/>
        <w:ind w:left="0" w:firstLine="0"/>
        <w:jc w:val="center"/>
        <w:rPr>
          <w:b/>
          <w:bCs/>
          <w:sz w:val="20"/>
          <w:szCs w:val="20"/>
        </w:rPr>
        <w:sectPr w:rsidR="00E673E0" w:rsidRPr="00E673E0">
          <w:pgSz w:w="12240" w:h="15840"/>
          <w:pgMar w:top="1480" w:right="360" w:bottom="280" w:left="420" w:header="720" w:footer="720" w:gutter="0"/>
          <w:cols w:space="720" w:equalWidth="0">
            <w:col w:w="11460"/>
          </w:cols>
          <w:noEndnote/>
        </w:sectPr>
      </w:pPr>
      <w:r w:rsidRPr="00E673E0">
        <w:rPr>
          <w:b/>
          <w:bCs/>
          <w:sz w:val="20"/>
          <w:szCs w:val="20"/>
        </w:rPr>
        <w:drawing>
          <wp:inline distT="0" distB="0" distL="0" distR="0" wp14:anchorId="231DCF93" wp14:editId="49B0FC90">
            <wp:extent cx="3558848" cy="2613887"/>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848" cy="2613887"/>
                    </a:xfrm>
                    <a:prstGeom prst="rect">
                      <a:avLst/>
                    </a:prstGeom>
                  </pic:spPr>
                </pic:pic>
              </a:graphicData>
            </a:graphic>
          </wp:inline>
        </w:drawing>
      </w:r>
    </w:p>
    <w:p w14:paraId="0D154899" w14:textId="5E90B8D6" w:rsidR="00CD6733" w:rsidRDefault="00CD6733" w:rsidP="00CD6733">
      <w:pPr>
        <w:pStyle w:val="a5"/>
        <w:kinsoku w:val="0"/>
        <w:overflowPunct w:val="0"/>
        <w:spacing w:before="103"/>
        <w:ind w:left="2060" w:firstLine="0"/>
        <w:rPr>
          <w:sz w:val="50"/>
          <w:szCs w:val="50"/>
        </w:rPr>
      </w:pPr>
      <w:r>
        <w:rPr>
          <w:b/>
          <w:bCs/>
          <w:spacing w:val="-1"/>
          <w:sz w:val="50"/>
          <w:szCs w:val="50"/>
          <w:u w:val="thick"/>
        </w:rPr>
        <w:lastRenderedPageBreak/>
        <w:t>Implementation of algorithms</w:t>
      </w:r>
    </w:p>
    <w:p w14:paraId="048EBB46" w14:textId="77777777" w:rsidR="00CD6733" w:rsidRDefault="00CD6733" w:rsidP="00CD6733">
      <w:pPr>
        <w:pStyle w:val="a5"/>
        <w:kinsoku w:val="0"/>
        <w:overflowPunct w:val="0"/>
        <w:spacing w:before="1"/>
        <w:ind w:left="0" w:firstLine="0"/>
        <w:rPr>
          <w:b/>
          <w:bCs/>
          <w:sz w:val="49"/>
          <w:szCs w:val="49"/>
        </w:rPr>
      </w:pPr>
    </w:p>
    <w:p w14:paraId="1802C9A7" w14:textId="77777777" w:rsidR="00CD6733" w:rsidRDefault="00CD6733" w:rsidP="00E673E0">
      <w:pPr>
        <w:pStyle w:val="2"/>
        <w:kinsoku w:val="0"/>
        <w:overflowPunct w:val="0"/>
        <w:rPr>
          <w:spacing w:val="-1"/>
        </w:rPr>
      </w:pPr>
    </w:p>
    <w:p w14:paraId="45B9B054" w14:textId="265BA177" w:rsidR="007F3F45" w:rsidRDefault="007F3F45" w:rsidP="007F3F45">
      <w:pPr>
        <w:pStyle w:val="3"/>
        <w:rPr>
          <w:color w:val="000000"/>
        </w:rPr>
      </w:pPr>
      <w:r>
        <w:rPr>
          <w:color w:val="000000"/>
        </w:rPr>
        <w:t>1 Game Progression</w:t>
      </w:r>
    </w:p>
    <w:p w14:paraId="7FAE56D6" w14:textId="77777777" w:rsidR="007F3F45" w:rsidRDefault="007F3F45" w:rsidP="007F3F45">
      <w:pPr>
        <w:pStyle w:val="a7"/>
        <w:rPr>
          <w:color w:val="000000"/>
          <w:sz w:val="27"/>
          <w:szCs w:val="27"/>
        </w:rPr>
      </w:pPr>
      <w:r>
        <w:rPr>
          <w:color w:val="000000"/>
          <w:sz w:val="27"/>
          <w:szCs w:val="27"/>
        </w:rPr>
        <w:t xml:space="preserve">The game progression is handled by the </w:t>
      </w:r>
      <w:r>
        <w:rPr>
          <w:rStyle w:val="HTML"/>
          <w:rFonts w:eastAsiaTheme="minorEastAsia"/>
          <w:color w:val="000000"/>
        </w:rPr>
        <w:t>nextLevel</w:t>
      </w:r>
      <w:r>
        <w:rPr>
          <w:color w:val="000000"/>
          <w:sz w:val="27"/>
          <w:szCs w:val="27"/>
        </w:rPr>
        <w:t xml:space="preserve"> method in the </w:t>
      </w:r>
      <w:r>
        <w:rPr>
          <w:rStyle w:val="HTML"/>
          <w:rFonts w:eastAsiaTheme="minorEastAsia"/>
          <w:color w:val="000000"/>
        </w:rPr>
        <w:t>Game</w:t>
      </w:r>
      <w:r>
        <w:rPr>
          <w:color w:val="000000"/>
          <w:sz w:val="27"/>
          <w:szCs w:val="27"/>
        </w:rPr>
        <w:t xml:space="preserve"> class. This method increases the current level index, adjusts the maximum width and height of the game area, and updates the speed of the motorcycles. If the current level index exceeds the number of levels, it resets to the first level.</w:t>
      </w:r>
    </w:p>
    <w:p w14:paraId="5E464527" w14:textId="62BE0DA3" w:rsidR="007F3F45" w:rsidRDefault="007F3F45" w:rsidP="007F3F45">
      <w:pPr>
        <w:pStyle w:val="3"/>
        <w:rPr>
          <w:color w:val="000000"/>
          <w:sz w:val="27"/>
          <w:szCs w:val="27"/>
        </w:rPr>
      </w:pPr>
      <w:r>
        <w:rPr>
          <w:color w:val="000000"/>
        </w:rPr>
        <w:t>2 Collision Detection</w:t>
      </w:r>
    </w:p>
    <w:p w14:paraId="48D7DB49" w14:textId="77777777" w:rsidR="007F3F45" w:rsidRDefault="007F3F45" w:rsidP="007F3F45">
      <w:pPr>
        <w:pStyle w:val="a7"/>
        <w:rPr>
          <w:color w:val="000000"/>
          <w:sz w:val="27"/>
          <w:szCs w:val="27"/>
        </w:rPr>
      </w:pPr>
      <w:r>
        <w:rPr>
          <w:color w:val="000000"/>
          <w:sz w:val="27"/>
          <w:szCs w:val="27"/>
        </w:rPr>
        <w:t xml:space="preserve">Collision detection is handled by the </w:t>
      </w:r>
      <w:r>
        <w:rPr>
          <w:rStyle w:val="HTML"/>
          <w:rFonts w:eastAsiaTheme="minorEastAsia"/>
          <w:color w:val="000000"/>
        </w:rPr>
        <w:t>checkCollision</w:t>
      </w:r>
      <w:r>
        <w:rPr>
          <w:color w:val="000000"/>
          <w:sz w:val="27"/>
          <w:szCs w:val="27"/>
        </w:rPr>
        <w:t xml:space="preserve"> method in the </w:t>
      </w:r>
      <w:r>
        <w:rPr>
          <w:rStyle w:val="HTML"/>
          <w:rFonts w:eastAsiaTheme="minorEastAsia"/>
          <w:color w:val="000000"/>
        </w:rPr>
        <w:t>Game</w:t>
      </w:r>
      <w:r>
        <w:rPr>
          <w:color w:val="000000"/>
          <w:sz w:val="27"/>
          <w:szCs w:val="27"/>
        </w:rPr>
        <w:t xml:space="preserve"> class. This method checks if a motorcycle’s position is out of bounds or if it collides with another player’s trail. If a collision is detected, it returns the player who lost.</w:t>
      </w:r>
    </w:p>
    <w:p w14:paraId="1C044B80" w14:textId="0A9023C7" w:rsidR="007F3F45" w:rsidRDefault="007F3F45" w:rsidP="007F3F45">
      <w:pPr>
        <w:pStyle w:val="3"/>
        <w:rPr>
          <w:color w:val="000000"/>
          <w:sz w:val="27"/>
          <w:szCs w:val="27"/>
        </w:rPr>
      </w:pPr>
      <w:r>
        <w:rPr>
          <w:color w:val="000000"/>
        </w:rPr>
        <w:t>3 Game Update</w:t>
      </w:r>
    </w:p>
    <w:p w14:paraId="6BD12804" w14:textId="77777777" w:rsidR="007F3F45" w:rsidRDefault="007F3F45" w:rsidP="007F3F45">
      <w:pPr>
        <w:pStyle w:val="a7"/>
        <w:rPr>
          <w:color w:val="000000"/>
          <w:sz w:val="27"/>
          <w:szCs w:val="27"/>
        </w:rPr>
      </w:pPr>
      <w:r>
        <w:rPr>
          <w:color w:val="000000"/>
          <w:sz w:val="27"/>
          <w:szCs w:val="27"/>
        </w:rPr>
        <w:t xml:space="preserve">The game state is updated in the </w:t>
      </w:r>
      <w:r>
        <w:rPr>
          <w:rStyle w:val="HTML"/>
          <w:rFonts w:eastAsiaTheme="minorEastAsia"/>
          <w:color w:val="000000"/>
        </w:rPr>
        <w:t>update</w:t>
      </w:r>
      <w:r>
        <w:rPr>
          <w:color w:val="000000"/>
          <w:sz w:val="27"/>
          <w:szCs w:val="27"/>
        </w:rPr>
        <w:t xml:space="preserve"> method in the </w:t>
      </w:r>
      <w:r>
        <w:rPr>
          <w:rStyle w:val="HTML"/>
          <w:rFonts w:eastAsiaTheme="minorEastAsia"/>
          <w:color w:val="000000"/>
        </w:rPr>
        <w:t>Game</w:t>
      </w:r>
      <w:r>
        <w:rPr>
          <w:color w:val="000000"/>
          <w:sz w:val="27"/>
          <w:szCs w:val="27"/>
        </w:rPr>
        <w:t xml:space="preserve"> class. This method moves each motorcycle and checks for collisions. If a collision is detected, it ends the game.</w:t>
      </w:r>
    </w:p>
    <w:p w14:paraId="51F91C56" w14:textId="1C7116D3" w:rsidR="007F3F45" w:rsidRDefault="007F3F45" w:rsidP="007F3F45">
      <w:pPr>
        <w:pStyle w:val="3"/>
        <w:rPr>
          <w:color w:val="000000"/>
          <w:sz w:val="27"/>
          <w:szCs w:val="27"/>
        </w:rPr>
      </w:pPr>
      <w:r>
        <w:rPr>
          <w:color w:val="000000"/>
        </w:rPr>
        <w:t>4 User Input Handling</w:t>
      </w:r>
    </w:p>
    <w:p w14:paraId="5CC0E4E2" w14:textId="77777777" w:rsidR="007F3F45" w:rsidRDefault="007F3F45" w:rsidP="007F3F45">
      <w:pPr>
        <w:pStyle w:val="a7"/>
        <w:rPr>
          <w:color w:val="000000"/>
          <w:sz w:val="27"/>
          <w:szCs w:val="27"/>
        </w:rPr>
      </w:pPr>
      <w:r>
        <w:rPr>
          <w:color w:val="000000"/>
          <w:sz w:val="27"/>
          <w:szCs w:val="27"/>
        </w:rPr>
        <w:t xml:space="preserve">User input is handled by the </w:t>
      </w:r>
      <w:r>
        <w:rPr>
          <w:rStyle w:val="HTML"/>
          <w:rFonts w:eastAsiaTheme="minorEastAsia"/>
          <w:color w:val="000000"/>
        </w:rPr>
        <w:t>keyPressed</w:t>
      </w:r>
      <w:r>
        <w:rPr>
          <w:color w:val="000000"/>
          <w:sz w:val="27"/>
          <w:szCs w:val="27"/>
        </w:rPr>
        <w:t xml:space="preserve"> method in the </w:t>
      </w:r>
      <w:r>
        <w:rPr>
          <w:rStyle w:val="HTML"/>
          <w:rFonts w:eastAsiaTheme="minorEastAsia"/>
          <w:color w:val="000000"/>
        </w:rPr>
        <w:t>InputHandler</w:t>
      </w:r>
      <w:r>
        <w:rPr>
          <w:color w:val="000000"/>
          <w:sz w:val="27"/>
          <w:szCs w:val="27"/>
        </w:rPr>
        <w:t xml:space="preserve"> class. This method listens for key presses and changes the direction of the motorcycles accordingly.</w:t>
      </w:r>
    </w:p>
    <w:p w14:paraId="6F19A38A" w14:textId="4E4266EA" w:rsidR="007F3F45" w:rsidRDefault="007F3F45" w:rsidP="007F3F45">
      <w:pPr>
        <w:pStyle w:val="3"/>
        <w:rPr>
          <w:color w:val="000000"/>
          <w:sz w:val="27"/>
          <w:szCs w:val="27"/>
        </w:rPr>
      </w:pPr>
      <w:r>
        <w:rPr>
          <w:color w:val="000000"/>
        </w:rPr>
        <w:t>5 Game Rendering</w:t>
      </w:r>
    </w:p>
    <w:p w14:paraId="45A3E57C" w14:textId="77777777" w:rsidR="007F3F45" w:rsidRDefault="007F3F45" w:rsidP="007F3F45">
      <w:pPr>
        <w:pStyle w:val="a7"/>
        <w:rPr>
          <w:color w:val="000000"/>
          <w:sz w:val="27"/>
          <w:szCs w:val="27"/>
        </w:rPr>
      </w:pPr>
      <w:r>
        <w:rPr>
          <w:color w:val="000000"/>
          <w:sz w:val="27"/>
          <w:szCs w:val="27"/>
        </w:rPr>
        <w:t xml:space="preserve">The game rendering is handled by the </w:t>
      </w:r>
      <w:r>
        <w:rPr>
          <w:rStyle w:val="HTML"/>
          <w:rFonts w:eastAsiaTheme="minorEastAsia"/>
          <w:color w:val="000000"/>
        </w:rPr>
        <w:t>paintComponent</w:t>
      </w:r>
      <w:r>
        <w:rPr>
          <w:color w:val="000000"/>
          <w:sz w:val="27"/>
          <w:szCs w:val="27"/>
        </w:rPr>
        <w:t xml:space="preserve"> method in the </w:t>
      </w:r>
      <w:r>
        <w:rPr>
          <w:rStyle w:val="HTML"/>
          <w:rFonts w:eastAsiaTheme="minorEastAsia"/>
          <w:color w:val="000000"/>
        </w:rPr>
        <w:t>Board</w:t>
      </w:r>
      <w:r>
        <w:rPr>
          <w:color w:val="000000"/>
          <w:sz w:val="27"/>
          <w:szCs w:val="27"/>
        </w:rPr>
        <w:t xml:space="preserve"> class. This method draws the motorcycles and trails on the game board.</w:t>
      </w:r>
    </w:p>
    <w:p w14:paraId="3BA7A5BB" w14:textId="28B8FA67" w:rsidR="007F3F45" w:rsidRDefault="007F3F45" w:rsidP="007F3F45">
      <w:pPr>
        <w:pStyle w:val="3"/>
        <w:rPr>
          <w:color w:val="000000"/>
          <w:sz w:val="27"/>
          <w:szCs w:val="27"/>
        </w:rPr>
      </w:pPr>
      <w:r>
        <w:rPr>
          <w:color w:val="000000"/>
        </w:rPr>
        <w:t>6 High Score Management</w:t>
      </w:r>
    </w:p>
    <w:p w14:paraId="298DCF0D" w14:textId="77777777" w:rsidR="007F3F45" w:rsidRDefault="007F3F45" w:rsidP="007F3F45">
      <w:pPr>
        <w:pStyle w:val="a7"/>
        <w:rPr>
          <w:color w:val="000000"/>
          <w:sz w:val="27"/>
          <w:szCs w:val="27"/>
        </w:rPr>
      </w:pPr>
      <w:r>
        <w:rPr>
          <w:color w:val="000000"/>
          <w:sz w:val="27"/>
          <w:szCs w:val="27"/>
        </w:rPr>
        <w:t xml:space="preserve">High score management is handled by the </w:t>
      </w:r>
      <w:r>
        <w:rPr>
          <w:rStyle w:val="HTML"/>
          <w:rFonts w:eastAsiaTheme="minorEastAsia"/>
          <w:color w:val="000000"/>
        </w:rPr>
        <w:t>Database</w:t>
      </w:r>
      <w:r>
        <w:rPr>
          <w:color w:val="000000"/>
          <w:sz w:val="27"/>
          <w:szCs w:val="27"/>
        </w:rPr>
        <w:t xml:space="preserve"> class. This class provides methods to store high scores, retrieve the top high scores, and clear the leaderboard.</w:t>
      </w:r>
    </w:p>
    <w:p w14:paraId="404CF094" w14:textId="77777777" w:rsidR="007F3F45" w:rsidRDefault="007F3F45" w:rsidP="007F3F45">
      <w:pPr>
        <w:pStyle w:val="a7"/>
        <w:rPr>
          <w:color w:val="000000"/>
          <w:sz w:val="27"/>
          <w:szCs w:val="27"/>
        </w:rPr>
      </w:pPr>
      <w:r>
        <w:rPr>
          <w:color w:val="000000"/>
          <w:sz w:val="27"/>
          <w:szCs w:val="27"/>
        </w:rPr>
        <w:t xml:space="preserve">These algorithms work together to create a complete, functioning game. </w:t>
      </w:r>
      <w:r>
        <w:rPr>
          <w:rFonts w:ascii="Segoe UI Emoji" w:hAnsi="Segoe UI Emoji" w:cs="Segoe UI Emoji"/>
          <w:color w:val="000000"/>
          <w:sz w:val="27"/>
          <w:szCs w:val="27"/>
        </w:rPr>
        <w:t>😊</w:t>
      </w:r>
    </w:p>
    <w:p w14:paraId="4FD0096C" w14:textId="1541CA83" w:rsidR="007F3F45" w:rsidRPr="007F3F45" w:rsidRDefault="007F3F45" w:rsidP="007F3F45">
      <w:pPr>
        <w:rPr>
          <w:lang w:val="en-US"/>
        </w:rPr>
        <w:sectPr w:rsidR="007F3F45" w:rsidRPr="007F3F45">
          <w:pgSz w:w="12240" w:h="15840"/>
          <w:pgMar w:top="1500" w:right="1500" w:bottom="280" w:left="1120" w:header="720" w:footer="720" w:gutter="0"/>
          <w:cols w:space="720" w:equalWidth="0">
            <w:col w:w="9620"/>
          </w:cols>
          <w:noEndnote/>
        </w:sectPr>
      </w:pPr>
    </w:p>
    <w:p w14:paraId="61245B5C" w14:textId="77777777" w:rsidR="00CD6733" w:rsidRDefault="00CD6733" w:rsidP="00CD6733">
      <w:pPr>
        <w:pStyle w:val="a5"/>
        <w:kinsoku w:val="0"/>
        <w:overflowPunct w:val="0"/>
        <w:spacing w:before="9"/>
        <w:ind w:left="0" w:firstLine="0"/>
        <w:rPr>
          <w:sz w:val="34"/>
          <w:szCs w:val="34"/>
        </w:rPr>
      </w:pPr>
    </w:p>
    <w:p w14:paraId="15126A18" w14:textId="77777777" w:rsidR="00CD6733" w:rsidRDefault="00CD6733" w:rsidP="00CD6733">
      <w:pPr>
        <w:pStyle w:val="a5"/>
        <w:kinsoku w:val="0"/>
        <w:overflowPunct w:val="0"/>
        <w:spacing w:before="0"/>
        <w:ind w:left="0" w:firstLine="0"/>
      </w:pPr>
    </w:p>
    <w:p w14:paraId="15854CE3" w14:textId="5B6B164F" w:rsidR="00CD6733" w:rsidRDefault="00CD6733" w:rsidP="00CD6733">
      <w:pPr>
        <w:pStyle w:val="1"/>
        <w:kinsoku w:val="0"/>
        <w:overflowPunct w:val="0"/>
        <w:spacing w:before="10"/>
        <w:ind w:right="46"/>
        <w:jc w:val="center"/>
        <w:rPr>
          <w:b w:val="0"/>
          <w:bCs w:val="0"/>
          <w:u w:val="thick"/>
        </w:rPr>
      </w:pPr>
      <w:r>
        <w:rPr>
          <w:spacing w:val="-1"/>
          <w:u w:val="thick"/>
        </w:rPr>
        <w:t>Connections between the events and their handlers</w:t>
      </w:r>
      <w:r>
        <w:rPr>
          <w:b w:val="0"/>
          <w:bCs w:val="0"/>
          <w:u w:val="thick"/>
        </w:rPr>
        <w:t xml:space="preserve"> </w:t>
      </w:r>
    </w:p>
    <w:p w14:paraId="3643CD2F" w14:textId="622360E9" w:rsidR="007F3F45" w:rsidRDefault="007F3F45" w:rsidP="007F3F45">
      <w:pPr>
        <w:rPr>
          <w:lang w:val="en-US"/>
        </w:rPr>
      </w:pPr>
    </w:p>
    <w:p w14:paraId="02EA8945" w14:textId="58289DAC" w:rsidR="007F3F45" w:rsidRDefault="007F3F45" w:rsidP="007F3F45">
      <w:pPr>
        <w:pStyle w:val="3"/>
        <w:rPr>
          <w:color w:val="000000"/>
          <w:sz w:val="27"/>
          <w:szCs w:val="27"/>
        </w:rPr>
      </w:pPr>
      <w:r>
        <w:rPr>
          <w:color w:val="000000"/>
        </w:rPr>
        <w:t>1 User Input Events</w:t>
      </w:r>
    </w:p>
    <w:p w14:paraId="7AA0BEC2" w14:textId="77777777" w:rsidR="007F3F45" w:rsidRDefault="007F3F45" w:rsidP="007F3F45">
      <w:pPr>
        <w:pStyle w:val="a7"/>
        <w:rPr>
          <w:color w:val="000000"/>
          <w:sz w:val="27"/>
          <w:szCs w:val="27"/>
        </w:rPr>
      </w:pPr>
      <w:r>
        <w:rPr>
          <w:color w:val="000000"/>
          <w:sz w:val="27"/>
          <w:szCs w:val="27"/>
        </w:rPr>
        <w:t xml:space="preserve">User input events are handled by the </w:t>
      </w:r>
      <w:r>
        <w:rPr>
          <w:rStyle w:val="HTML"/>
          <w:rFonts w:eastAsiaTheme="minorEastAsia"/>
          <w:color w:val="000000"/>
        </w:rPr>
        <w:t>InputHandler</w:t>
      </w:r>
      <w:r>
        <w:rPr>
          <w:color w:val="000000"/>
          <w:sz w:val="27"/>
          <w:szCs w:val="27"/>
        </w:rPr>
        <w:t xml:space="preserve"> class. When a user presses a key, the </w:t>
      </w:r>
      <w:r>
        <w:rPr>
          <w:rStyle w:val="HTML"/>
          <w:rFonts w:eastAsiaTheme="minorEastAsia"/>
          <w:color w:val="000000"/>
        </w:rPr>
        <w:t>keyPressed</w:t>
      </w:r>
      <w:r>
        <w:rPr>
          <w:color w:val="000000"/>
          <w:sz w:val="27"/>
          <w:szCs w:val="27"/>
        </w:rPr>
        <w:t xml:space="preserve"> method in the </w:t>
      </w:r>
      <w:r>
        <w:rPr>
          <w:rStyle w:val="HTML"/>
          <w:rFonts w:eastAsiaTheme="minorEastAsia"/>
          <w:color w:val="000000"/>
        </w:rPr>
        <w:t>InputHandler</w:t>
      </w:r>
      <w:r>
        <w:rPr>
          <w:color w:val="000000"/>
          <w:sz w:val="27"/>
          <w:szCs w:val="27"/>
        </w:rPr>
        <w:t xml:space="preserve"> class is triggered. This method changes the direction of the motorcycles based on the key pressed by the user.</w:t>
      </w:r>
    </w:p>
    <w:p w14:paraId="03C301A4" w14:textId="7A6B6FC8" w:rsidR="007F3F45" w:rsidRDefault="007F3F45" w:rsidP="007F3F45">
      <w:pPr>
        <w:pStyle w:val="3"/>
        <w:rPr>
          <w:color w:val="000000"/>
          <w:sz w:val="27"/>
          <w:szCs w:val="27"/>
        </w:rPr>
      </w:pPr>
      <w:r>
        <w:rPr>
          <w:color w:val="000000"/>
        </w:rPr>
        <w:t>2 Game Update Events</w:t>
      </w:r>
    </w:p>
    <w:p w14:paraId="6B229DC2" w14:textId="77777777" w:rsidR="007F3F45" w:rsidRDefault="007F3F45" w:rsidP="007F3F45">
      <w:pPr>
        <w:pStyle w:val="a7"/>
        <w:rPr>
          <w:color w:val="000000"/>
          <w:sz w:val="27"/>
          <w:szCs w:val="27"/>
        </w:rPr>
      </w:pPr>
      <w:r>
        <w:rPr>
          <w:color w:val="000000"/>
          <w:sz w:val="27"/>
          <w:szCs w:val="27"/>
        </w:rPr>
        <w:t xml:space="preserve">Game update events are handled by the </w:t>
      </w:r>
      <w:r>
        <w:rPr>
          <w:rStyle w:val="HTML"/>
          <w:rFonts w:eastAsiaTheme="minorEastAsia"/>
          <w:color w:val="000000"/>
        </w:rPr>
        <w:t>GameController</w:t>
      </w:r>
      <w:r>
        <w:rPr>
          <w:color w:val="000000"/>
          <w:sz w:val="27"/>
          <w:szCs w:val="27"/>
        </w:rPr>
        <w:t xml:space="preserve"> class. The </w:t>
      </w:r>
      <w:r>
        <w:rPr>
          <w:rStyle w:val="HTML"/>
          <w:rFonts w:eastAsiaTheme="minorEastAsia"/>
          <w:color w:val="000000"/>
        </w:rPr>
        <w:t>GameController</w:t>
      </w:r>
      <w:r>
        <w:rPr>
          <w:color w:val="000000"/>
          <w:sz w:val="27"/>
          <w:szCs w:val="27"/>
        </w:rPr>
        <w:t xml:space="preserve"> class sets up a timer that triggers an event every millisecond. When this event is triggered, the </w:t>
      </w:r>
      <w:r>
        <w:rPr>
          <w:rStyle w:val="HTML"/>
          <w:rFonts w:eastAsiaTheme="minorEastAsia"/>
          <w:color w:val="000000"/>
        </w:rPr>
        <w:t>updateGame</w:t>
      </w:r>
      <w:r>
        <w:rPr>
          <w:color w:val="000000"/>
          <w:sz w:val="27"/>
          <w:szCs w:val="27"/>
        </w:rPr>
        <w:t xml:space="preserve"> method in the </w:t>
      </w:r>
      <w:r>
        <w:rPr>
          <w:rStyle w:val="HTML"/>
          <w:rFonts w:eastAsiaTheme="minorEastAsia"/>
          <w:color w:val="000000"/>
        </w:rPr>
        <w:t>GameController</w:t>
      </w:r>
      <w:r>
        <w:rPr>
          <w:color w:val="000000"/>
          <w:sz w:val="27"/>
          <w:szCs w:val="27"/>
        </w:rPr>
        <w:t xml:space="preserve"> class is called. This method updates the game state and repaints the game board.</w:t>
      </w:r>
    </w:p>
    <w:p w14:paraId="2A0B099F" w14:textId="176BF0C3" w:rsidR="007F3F45" w:rsidRDefault="007F3F45" w:rsidP="007F3F45">
      <w:pPr>
        <w:pStyle w:val="3"/>
        <w:rPr>
          <w:color w:val="000000"/>
          <w:sz w:val="27"/>
          <w:szCs w:val="27"/>
        </w:rPr>
      </w:pPr>
      <w:r>
        <w:rPr>
          <w:color w:val="000000"/>
        </w:rPr>
        <w:t>3 Game Over Events</w:t>
      </w:r>
    </w:p>
    <w:p w14:paraId="047CF334" w14:textId="77777777" w:rsidR="007F3F45" w:rsidRDefault="007F3F45" w:rsidP="007F3F45">
      <w:pPr>
        <w:pStyle w:val="a7"/>
        <w:rPr>
          <w:color w:val="000000"/>
          <w:sz w:val="27"/>
          <w:szCs w:val="27"/>
        </w:rPr>
      </w:pPr>
      <w:r>
        <w:rPr>
          <w:color w:val="000000"/>
          <w:sz w:val="27"/>
          <w:szCs w:val="27"/>
        </w:rPr>
        <w:t xml:space="preserve">Game over events are handled by the </w:t>
      </w:r>
      <w:r>
        <w:rPr>
          <w:rStyle w:val="HTML"/>
          <w:rFonts w:eastAsiaTheme="minorEastAsia"/>
          <w:color w:val="000000"/>
        </w:rPr>
        <w:t>Game</w:t>
      </w:r>
      <w:r>
        <w:rPr>
          <w:color w:val="000000"/>
          <w:sz w:val="27"/>
          <w:szCs w:val="27"/>
        </w:rPr>
        <w:t xml:space="preserve"> class. When a collision is detected, the </w:t>
      </w:r>
      <w:r>
        <w:rPr>
          <w:rStyle w:val="HTML"/>
          <w:rFonts w:eastAsiaTheme="minorEastAsia"/>
          <w:color w:val="000000"/>
        </w:rPr>
        <w:t>end</w:t>
      </w:r>
      <w:r>
        <w:rPr>
          <w:color w:val="000000"/>
          <w:sz w:val="27"/>
          <w:szCs w:val="27"/>
        </w:rPr>
        <w:t xml:space="preserve"> method in the </w:t>
      </w:r>
      <w:r>
        <w:rPr>
          <w:rStyle w:val="HTML"/>
          <w:rFonts w:eastAsiaTheme="minorEastAsia"/>
          <w:color w:val="000000"/>
        </w:rPr>
        <w:t>Game</w:t>
      </w:r>
      <w:r>
        <w:rPr>
          <w:color w:val="000000"/>
          <w:sz w:val="27"/>
          <w:szCs w:val="27"/>
        </w:rPr>
        <w:t xml:space="preserve"> class is called. This method sets the game over state to true and stops the game timer.</w:t>
      </w:r>
    </w:p>
    <w:p w14:paraId="488ACE95" w14:textId="58FFE1EE" w:rsidR="007F3F45" w:rsidRDefault="007F3F45" w:rsidP="007F3F45">
      <w:pPr>
        <w:pStyle w:val="3"/>
        <w:rPr>
          <w:color w:val="000000"/>
          <w:sz w:val="27"/>
          <w:szCs w:val="27"/>
        </w:rPr>
      </w:pPr>
      <w:r>
        <w:rPr>
          <w:color w:val="000000"/>
        </w:rPr>
        <w:t>4 Game Restart Events</w:t>
      </w:r>
    </w:p>
    <w:p w14:paraId="102408EB" w14:textId="77777777" w:rsidR="007F3F45" w:rsidRDefault="007F3F45" w:rsidP="007F3F45">
      <w:pPr>
        <w:pStyle w:val="a7"/>
        <w:rPr>
          <w:color w:val="000000"/>
          <w:sz w:val="27"/>
          <w:szCs w:val="27"/>
        </w:rPr>
      </w:pPr>
      <w:r>
        <w:rPr>
          <w:color w:val="000000"/>
          <w:sz w:val="27"/>
          <w:szCs w:val="27"/>
        </w:rPr>
        <w:t xml:space="preserve">Game restart events are handled by the </w:t>
      </w:r>
      <w:r>
        <w:rPr>
          <w:rStyle w:val="HTML"/>
          <w:rFonts w:eastAsiaTheme="minorEastAsia"/>
          <w:color w:val="000000"/>
        </w:rPr>
        <w:t>MainWindow</w:t>
      </w:r>
      <w:r>
        <w:rPr>
          <w:color w:val="000000"/>
          <w:sz w:val="27"/>
          <w:szCs w:val="27"/>
        </w:rPr>
        <w:t xml:space="preserve"> class. When the user selects the “Restart Game” menu item, the </w:t>
      </w:r>
      <w:r>
        <w:rPr>
          <w:rStyle w:val="HTML"/>
          <w:rFonts w:eastAsiaTheme="minorEastAsia"/>
          <w:color w:val="000000"/>
        </w:rPr>
        <w:t>restartGame</w:t>
      </w:r>
      <w:r>
        <w:rPr>
          <w:color w:val="000000"/>
          <w:sz w:val="27"/>
          <w:szCs w:val="27"/>
        </w:rPr>
        <w:t xml:space="preserve"> method in the </w:t>
      </w:r>
      <w:r>
        <w:rPr>
          <w:rStyle w:val="HTML"/>
          <w:rFonts w:eastAsiaTheme="minorEastAsia"/>
          <w:color w:val="000000"/>
        </w:rPr>
        <w:t>MainWindow</w:t>
      </w:r>
      <w:r>
        <w:rPr>
          <w:color w:val="000000"/>
          <w:sz w:val="27"/>
          <w:szCs w:val="27"/>
        </w:rPr>
        <w:t xml:space="preserve"> class is called. This method resets the game state, starts the game, and restarts the game timer.</w:t>
      </w:r>
    </w:p>
    <w:p w14:paraId="5176CA3B" w14:textId="58E7920C" w:rsidR="007F3F45" w:rsidRDefault="007F3F45" w:rsidP="007F3F45">
      <w:pPr>
        <w:pStyle w:val="3"/>
        <w:rPr>
          <w:color w:val="000000"/>
          <w:sz w:val="27"/>
          <w:szCs w:val="27"/>
        </w:rPr>
      </w:pPr>
      <w:r>
        <w:rPr>
          <w:color w:val="000000"/>
        </w:rPr>
        <w:t>5 Leaderboard Display Events</w:t>
      </w:r>
    </w:p>
    <w:p w14:paraId="0249A683" w14:textId="46DAC3D4" w:rsidR="007F3F45" w:rsidRPr="00364AE2" w:rsidRDefault="007F3F45" w:rsidP="00364AE2">
      <w:pPr>
        <w:pStyle w:val="a7"/>
        <w:rPr>
          <w:color w:val="000000"/>
          <w:sz w:val="27"/>
          <w:szCs w:val="27"/>
        </w:rPr>
      </w:pPr>
      <w:r>
        <w:rPr>
          <w:color w:val="000000"/>
          <w:sz w:val="27"/>
          <w:szCs w:val="27"/>
        </w:rPr>
        <w:t xml:space="preserve">Leaderboard display events are handled by the </w:t>
      </w:r>
      <w:r>
        <w:rPr>
          <w:rStyle w:val="HTML"/>
          <w:rFonts w:eastAsiaTheme="minorEastAsia"/>
          <w:color w:val="000000"/>
        </w:rPr>
        <w:t>MainWindow</w:t>
      </w:r>
      <w:r>
        <w:rPr>
          <w:color w:val="000000"/>
          <w:sz w:val="27"/>
          <w:szCs w:val="27"/>
        </w:rPr>
        <w:t xml:space="preserve"> class. When the user selects the “Show Leaderboard” menu item, the </w:t>
      </w:r>
      <w:r>
        <w:rPr>
          <w:rStyle w:val="HTML"/>
          <w:rFonts w:eastAsiaTheme="minorEastAsia"/>
          <w:color w:val="000000"/>
        </w:rPr>
        <w:t>showLeaderboard</w:t>
      </w:r>
      <w:r>
        <w:rPr>
          <w:color w:val="000000"/>
          <w:sz w:val="27"/>
          <w:szCs w:val="27"/>
        </w:rPr>
        <w:t xml:space="preserve"> method in the </w:t>
      </w:r>
      <w:r>
        <w:rPr>
          <w:rStyle w:val="HTML"/>
          <w:rFonts w:eastAsiaTheme="minorEastAsia"/>
          <w:color w:val="000000"/>
        </w:rPr>
        <w:t>MainWindow</w:t>
      </w:r>
      <w:r>
        <w:rPr>
          <w:color w:val="000000"/>
          <w:sz w:val="27"/>
          <w:szCs w:val="27"/>
        </w:rPr>
        <w:t xml:space="preserve"> class is called. This method retrieves the top high scores from the database and displays them in a dialog.</w:t>
      </w:r>
    </w:p>
    <w:p w14:paraId="35E35AFC" w14:textId="77777777" w:rsidR="00CD6733" w:rsidRDefault="00CD6733" w:rsidP="00CD6733">
      <w:pPr>
        <w:pStyle w:val="a5"/>
        <w:kinsoku w:val="0"/>
        <w:overflowPunct w:val="0"/>
        <w:spacing w:before="9"/>
        <w:ind w:left="0" w:firstLine="0"/>
        <w:rPr>
          <w:sz w:val="57"/>
          <w:szCs w:val="57"/>
        </w:rPr>
      </w:pPr>
    </w:p>
    <w:p w14:paraId="7516A236" w14:textId="77777777" w:rsidR="00CD6733" w:rsidRDefault="00CD6733" w:rsidP="00CD6733">
      <w:pPr>
        <w:pStyle w:val="a5"/>
        <w:kinsoku w:val="0"/>
        <w:overflowPunct w:val="0"/>
        <w:spacing w:before="0"/>
        <w:ind w:left="0" w:firstLine="0"/>
        <w:rPr>
          <w:b/>
          <w:bCs/>
        </w:rPr>
      </w:pPr>
    </w:p>
    <w:p w14:paraId="21DA924F" w14:textId="77777777" w:rsidR="00CD6733" w:rsidRDefault="00CD6733" w:rsidP="00CD6733">
      <w:pPr>
        <w:pStyle w:val="a5"/>
        <w:kinsoku w:val="0"/>
        <w:overflowPunct w:val="0"/>
        <w:spacing w:before="0"/>
        <w:ind w:left="0" w:firstLine="0"/>
      </w:pPr>
    </w:p>
    <w:p w14:paraId="62A25951" w14:textId="77777777" w:rsidR="00CD6733" w:rsidRDefault="00CD6733" w:rsidP="007F3F45">
      <w:pPr>
        <w:pStyle w:val="a5"/>
        <w:tabs>
          <w:tab w:val="left" w:pos="460"/>
        </w:tabs>
        <w:kinsoku w:val="0"/>
        <w:overflowPunct w:val="0"/>
        <w:spacing w:before="139"/>
        <w:ind w:left="0" w:right="214" w:firstLine="0"/>
        <w:rPr>
          <w:spacing w:val="-1"/>
        </w:rPr>
        <w:sectPr w:rsidR="00CD6733">
          <w:pgSz w:w="12240" w:h="15840"/>
          <w:pgMar w:top="1340" w:right="780" w:bottom="280" w:left="760" w:header="720" w:footer="720" w:gutter="0"/>
          <w:cols w:space="720" w:equalWidth="0">
            <w:col w:w="10700"/>
          </w:cols>
          <w:noEndnote/>
        </w:sectPr>
      </w:pPr>
    </w:p>
    <w:p w14:paraId="52458782" w14:textId="103D99B9" w:rsidR="00CD6733" w:rsidRDefault="00CD6733" w:rsidP="007F3F45">
      <w:pPr>
        <w:pStyle w:val="1"/>
        <w:kinsoku w:val="0"/>
        <w:overflowPunct w:val="0"/>
        <w:spacing w:before="65"/>
        <w:ind w:left="206"/>
        <w:jc w:val="center"/>
        <w:rPr>
          <w:u w:val="thick"/>
        </w:rPr>
      </w:pPr>
      <w:r>
        <w:rPr>
          <w:b w:val="0"/>
          <w:bCs w:val="0"/>
          <w:spacing w:val="-117"/>
          <w:u w:val="thick"/>
        </w:rPr>
        <w:lastRenderedPageBreak/>
        <w:t xml:space="preserve"> </w:t>
      </w:r>
      <w:r>
        <w:rPr>
          <w:spacing w:val="-47"/>
          <w:u w:val="thick"/>
        </w:rPr>
        <w:t>T</w:t>
      </w:r>
      <w:r>
        <w:rPr>
          <w:spacing w:val="-1"/>
          <w:u w:val="thick"/>
        </w:rPr>
        <w:t>estin</w:t>
      </w:r>
      <w:r>
        <w:rPr>
          <w:u w:val="thick"/>
        </w:rPr>
        <w:t>g</w:t>
      </w:r>
    </w:p>
    <w:p w14:paraId="263F1803" w14:textId="5D8901B5" w:rsidR="00364AE2" w:rsidRDefault="00364AE2" w:rsidP="00364AE2">
      <w:pPr>
        <w:rPr>
          <w:lang w:val="en-US"/>
        </w:rPr>
      </w:pPr>
    </w:p>
    <w:p w14:paraId="0FE4BFAE" w14:textId="77777777" w:rsidR="00364AE2" w:rsidRDefault="00364AE2" w:rsidP="00364AE2">
      <w:pPr>
        <w:pStyle w:val="3"/>
        <w:rPr>
          <w:color w:val="000000"/>
        </w:rPr>
      </w:pPr>
      <w:r>
        <w:rPr>
          <w:color w:val="000000"/>
        </w:rPr>
        <w:t>1. User doesn’t write name</w:t>
      </w:r>
    </w:p>
    <w:p w14:paraId="559A347A" w14:textId="77777777" w:rsidR="00364AE2" w:rsidRDefault="00364AE2" w:rsidP="00364AE2">
      <w:pPr>
        <w:pStyle w:val="a7"/>
        <w:rPr>
          <w:color w:val="000000"/>
          <w:sz w:val="27"/>
          <w:szCs w:val="27"/>
        </w:rPr>
      </w:pPr>
      <w:r>
        <w:rPr>
          <w:rStyle w:val="a8"/>
          <w:rFonts w:eastAsiaTheme="minorEastAsia"/>
          <w:color w:val="000000"/>
          <w:sz w:val="27"/>
          <w:szCs w:val="27"/>
        </w:rPr>
        <w:t>Test Case</w:t>
      </w:r>
      <w:r>
        <w:rPr>
          <w:color w:val="000000"/>
          <w:sz w:val="27"/>
          <w:szCs w:val="27"/>
        </w:rPr>
        <w:t>: Attempt to start the game without entering a name for a player.</w:t>
      </w:r>
    </w:p>
    <w:p w14:paraId="17DC03FD" w14:textId="77777777" w:rsidR="00364AE2" w:rsidRDefault="00364AE2" w:rsidP="00364AE2">
      <w:pPr>
        <w:pStyle w:val="a7"/>
        <w:rPr>
          <w:color w:val="000000"/>
          <w:sz w:val="27"/>
          <w:szCs w:val="27"/>
        </w:rPr>
      </w:pPr>
      <w:r>
        <w:rPr>
          <w:rStyle w:val="a8"/>
          <w:rFonts w:eastAsiaTheme="minorEastAsia"/>
          <w:color w:val="000000"/>
          <w:sz w:val="27"/>
          <w:szCs w:val="27"/>
        </w:rPr>
        <w:t>Expected Result</w:t>
      </w:r>
      <w:r>
        <w:rPr>
          <w:color w:val="000000"/>
          <w:sz w:val="27"/>
          <w:szCs w:val="27"/>
        </w:rPr>
        <w:t>: The game should not start and the user should be prompted again to enter a name.</w:t>
      </w:r>
    </w:p>
    <w:p w14:paraId="6E91C850" w14:textId="77777777" w:rsidR="00364AE2" w:rsidRDefault="00364AE2" w:rsidP="00364AE2">
      <w:pPr>
        <w:pStyle w:val="3"/>
        <w:rPr>
          <w:color w:val="000000"/>
          <w:sz w:val="27"/>
          <w:szCs w:val="27"/>
        </w:rPr>
      </w:pPr>
      <w:r>
        <w:rPr>
          <w:color w:val="000000"/>
        </w:rPr>
        <w:t>2. User doesn’t choose color</w:t>
      </w:r>
    </w:p>
    <w:p w14:paraId="69BEA93C" w14:textId="77777777" w:rsidR="00364AE2" w:rsidRDefault="00364AE2" w:rsidP="00364AE2">
      <w:pPr>
        <w:pStyle w:val="a7"/>
        <w:rPr>
          <w:color w:val="000000"/>
          <w:sz w:val="27"/>
          <w:szCs w:val="27"/>
        </w:rPr>
      </w:pPr>
      <w:r>
        <w:rPr>
          <w:rStyle w:val="a8"/>
          <w:rFonts w:eastAsiaTheme="minorEastAsia"/>
          <w:color w:val="000000"/>
          <w:sz w:val="27"/>
          <w:szCs w:val="27"/>
        </w:rPr>
        <w:t>Test Case</w:t>
      </w:r>
      <w:r>
        <w:rPr>
          <w:color w:val="000000"/>
          <w:sz w:val="27"/>
          <w:szCs w:val="27"/>
        </w:rPr>
        <w:t>: Attempt to start the game without choosing a color for a player.</w:t>
      </w:r>
    </w:p>
    <w:p w14:paraId="526F4C85" w14:textId="6993B803" w:rsidR="00364AE2" w:rsidRDefault="00364AE2" w:rsidP="00364AE2">
      <w:pPr>
        <w:pStyle w:val="a7"/>
        <w:rPr>
          <w:color w:val="000000"/>
          <w:sz w:val="27"/>
          <w:szCs w:val="27"/>
        </w:rPr>
      </w:pPr>
      <w:r>
        <w:rPr>
          <w:rStyle w:val="a8"/>
          <w:rFonts w:eastAsiaTheme="minorEastAsia"/>
          <w:color w:val="000000"/>
          <w:sz w:val="27"/>
          <w:szCs w:val="27"/>
        </w:rPr>
        <w:t>Expected Result</w:t>
      </w:r>
      <w:r>
        <w:rPr>
          <w:color w:val="000000"/>
          <w:sz w:val="27"/>
          <w:szCs w:val="27"/>
        </w:rPr>
        <w:t xml:space="preserve">: The </w:t>
      </w:r>
      <w:r>
        <w:rPr>
          <w:color w:val="000000"/>
          <w:sz w:val="27"/>
          <w:szCs w:val="27"/>
        </w:rPr>
        <w:t>player will be given black color by default.</w:t>
      </w:r>
    </w:p>
    <w:p w14:paraId="12D76F79" w14:textId="77777777" w:rsidR="00364AE2" w:rsidRDefault="00364AE2" w:rsidP="00364AE2">
      <w:pPr>
        <w:pStyle w:val="3"/>
        <w:rPr>
          <w:color w:val="000000"/>
          <w:sz w:val="27"/>
          <w:szCs w:val="27"/>
        </w:rPr>
      </w:pPr>
      <w:r>
        <w:rPr>
          <w:color w:val="000000"/>
        </w:rPr>
        <w:t>3. Incrementing existing name</w:t>
      </w:r>
    </w:p>
    <w:p w14:paraId="6DDC30AC" w14:textId="77777777" w:rsidR="00364AE2" w:rsidRDefault="00364AE2" w:rsidP="00364AE2">
      <w:pPr>
        <w:pStyle w:val="a7"/>
        <w:rPr>
          <w:color w:val="000000"/>
          <w:sz w:val="27"/>
          <w:szCs w:val="27"/>
        </w:rPr>
      </w:pPr>
      <w:r>
        <w:rPr>
          <w:rStyle w:val="a8"/>
          <w:rFonts w:eastAsiaTheme="minorEastAsia"/>
          <w:color w:val="000000"/>
          <w:sz w:val="27"/>
          <w:szCs w:val="27"/>
        </w:rPr>
        <w:t>Test Case</w:t>
      </w:r>
      <w:r>
        <w:rPr>
          <w:color w:val="000000"/>
          <w:sz w:val="27"/>
          <w:szCs w:val="27"/>
        </w:rPr>
        <w:t>: Win a game with a player name that already exists in the leaderboard.</w:t>
      </w:r>
    </w:p>
    <w:p w14:paraId="33442DC5" w14:textId="72143E5C" w:rsidR="00364AE2" w:rsidRDefault="00364AE2" w:rsidP="00364AE2">
      <w:pPr>
        <w:pStyle w:val="a7"/>
        <w:rPr>
          <w:color w:val="000000"/>
          <w:sz w:val="27"/>
          <w:szCs w:val="27"/>
        </w:rPr>
      </w:pPr>
      <w:r>
        <w:rPr>
          <w:rStyle w:val="a8"/>
          <w:rFonts w:eastAsiaTheme="minorEastAsia"/>
          <w:color w:val="000000"/>
          <w:sz w:val="27"/>
          <w:szCs w:val="27"/>
        </w:rPr>
        <w:t>Expected Result</w:t>
      </w:r>
      <w:r>
        <w:rPr>
          <w:color w:val="000000"/>
          <w:sz w:val="27"/>
          <w:szCs w:val="27"/>
        </w:rPr>
        <w:t>: The score for that player name in the leaderboard should be incremented by one</w:t>
      </w:r>
      <w:r w:rsidR="008B7C82">
        <w:rPr>
          <w:color w:val="000000"/>
          <w:sz w:val="27"/>
          <w:szCs w:val="27"/>
        </w:rPr>
        <w:t>, if that player exists, otherwise a new player will be added with score 1</w:t>
      </w:r>
      <w:r>
        <w:rPr>
          <w:color w:val="000000"/>
          <w:sz w:val="27"/>
          <w:szCs w:val="27"/>
        </w:rPr>
        <w:t>.</w:t>
      </w:r>
    </w:p>
    <w:p w14:paraId="599CBEFF" w14:textId="77777777" w:rsidR="00364AE2" w:rsidRDefault="00364AE2" w:rsidP="00364AE2">
      <w:pPr>
        <w:pStyle w:val="3"/>
        <w:rPr>
          <w:color w:val="000000"/>
          <w:sz w:val="27"/>
          <w:szCs w:val="27"/>
        </w:rPr>
      </w:pPr>
      <w:r>
        <w:rPr>
          <w:color w:val="000000"/>
        </w:rPr>
        <w:t>4. Leaderboard size</w:t>
      </w:r>
    </w:p>
    <w:p w14:paraId="6D583412" w14:textId="77777777" w:rsidR="00364AE2" w:rsidRDefault="00364AE2" w:rsidP="00364AE2">
      <w:pPr>
        <w:pStyle w:val="a7"/>
        <w:rPr>
          <w:color w:val="000000"/>
          <w:sz w:val="27"/>
          <w:szCs w:val="27"/>
        </w:rPr>
      </w:pPr>
      <w:r>
        <w:rPr>
          <w:rStyle w:val="a8"/>
          <w:rFonts w:eastAsiaTheme="minorEastAsia"/>
          <w:color w:val="000000"/>
          <w:sz w:val="27"/>
          <w:szCs w:val="27"/>
        </w:rPr>
        <w:t>Test Case</w:t>
      </w:r>
      <w:r>
        <w:rPr>
          <w:color w:val="000000"/>
          <w:sz w:val="27"/>
          <w:szCs w:val="27"/>
        </w:rPr>
        <w:t>: Add more than 10 players to the leaderboard.</w:t>
      </w:r>
    </w:p>
    <w:p w14:paraId="6BD284E8" w14:textId="73D29D7E" w:rsidR="00364AE2" w:rsidRDefault="00364AE2" w:rsidP="00364AE2">
      <w:pPr>
        <w:pStyle w:val="a7"/>
        <w:rPr>
          <w:color w:val="000000"/>
          <w:sz w:val="27"/>
          <w:szCs w:val="27"/>
        </w:rPr>
      </w:pPr>
      <w:r>
        <w:rPr>
          <w:rStyle w:val="a8"/>
          <w:rFonts w:eastAsiaTheme="minorEastAsia"/>
          <w:color w:val="000000"/>
          <w:sz w:val="27"/>
          <w:szCs w:val="27"/>
        </w:rPr>
        <w:t>Expected Result</w:t>
      </w:r>
      <w:r>
        <w:rPr>
          <w:color w:val="000000"/>
          <w:sz w:val="27"/>
          <w:szCs w:val="27"/>
        </w:rPr>
        <w:t>: Only the top 10 players (based on score)</w:t>
      </w:r>
      <w:r w:rsidR="008B7C82">
        <w:rPr>
          <w:color w:val="000000"/>
          <w:sz w:val="27"/>
          <w:szCs w:val="27"/>
        </w:rPr>
        <w:t>, in a descending order,</w:t>
      </w:r>
      <w:r>
        <w:rPr>
          <w:color w:val="000000"/>
          <w:sz w:val="27"/>
          <w:szCs w:val="27"/>
        </w:rPr>
        <w:t xml:space="preserve"> should be displayed on the leaderboard.</w:t>
      </w:r>
    </w:p>
    <w:p w14:paraId="0641A78E" w14:textId="77777777" w:rsidR="00364AE2" w:rsidRDefault="00364AE2" w:rsidP="00364AE2">
      <w:pPr>
        <w:pStyle w:val="3"/>
        <w:rPr>
          <w:color w:val="000000"/>
          <w:sz w:val="27"/>
          <w:szCs w:val="27"/>
        </w:rPr>
      </w:pPr>
      <w:r>
        <w:rPr>
          <w:color w:val="000000"/>
        </w:rPr>
        <w:t>5. Self-touch before 7th level</w:t>
      </w:r>
    </w:p>
    <w:p w14:paraId="1FC59C06" w14:textId="77777777" w:rsidR="00364AE2" w:rsidRDefault="00364AE2" w:rsidP="00364AE2">
      <w:pPr>
        <w:pStyle w:val="a7"/>
        <w:rPr>
          <w:color w:val="000000"/>
          <w:sz w:val="27"/>
          <w:szCs w:val="27"/>
        </w:rPr>
      </w:pPr>
      <w:r>
        <w:rPr>
          <w:rStyle w:val="a8"/>
          <w:rFonts w:eastAsiaTheme="minorEastAsia"/>
          <w:color w:val="000000"/>
          <w:sz w:val="27"/>
          <w:szCs w:val="27"/>
        </w:rPr>
        <w:t>Test Case</w:t>
      </w:r>
      <w:r>
        <w:rPr>
          <w:color w:val="000000"/>
          <w:sz w:val="27"/>
          <w:szCs w:val="27"/>
        </w:rPr>
        <w:t>: Make a player’s motorcycle touch its own trail before the 7th level.</w:t>
      </w:r>
    </w:p>
    <w:p w14:paraId="7AFF56D0" w14:textId="7CE90AFD" w:rsidR="00364AE2" w:rsidRDefault="00364AE2" w:rsidP="00364AE2">
      <w:pPr>
        <w:pStyle w:val="a7"/>
        <w:rPr>
          <w:color w:val="000000"/>
          <w:sz w:val="27"/>
          <w:szCs w:val="27"/>
        </w:rPr>
      </w:pPr>
      <w:r>
        <w:rPr>
          <w:rStyle w:val="a8"/>
          <w:rFonts w:eastAsiaTheme="minorEastAsia"/>
          <w:color w:val="000000"/>
          <w:sz w:val="27"/>
          <w:szCs w:val="27"/>
        </w:rPr>
        <w:t>Expected Result</w:t>
      </w:r>
      <w:r>
        <w:rPr>
          <w:color w:val="000000"/>
          <w:sz w:val="27"/>
          <w:szCs w:val="27"/>
        </w:rPr>
        <w:t>: The player should lose the game.</w:t>
      </w:r>
    </w:p>
    <w:p w14:paraId="30B25217" w14:textId="77777777" w:rsidR="00364AE2" w:rsidRDefault="00364AE2" w:rsidP="00364AE2">
      <w:pPr>
        <w:pStyle w:val="3"/>
        <w:rPr>
          <w:color w:val="000000"/>
          <w:sz w:val="27"/>
          <w:szCs w:val="27"/>
        </w:rPr>
      </w:pPr>
      <w:r>
        <w:rPr>
          <w:color w:val="000000"/>
        </w:rPr>
        <w:t>6. Timer after each level</w:t>
      </w:r>
    </w:p>
    <w:p w14:paraId="4403FED1" w14:textId="77777777" w:rsidR="00364AE2" w:rsidRDefault="00364AE2" w:rsidP="00364AE2">
      <w:pPr>
        <w:pStyle w:val="a7"/>
        <w:rPr>
          <w:color w:val="000000"/>
          <w:sz w:val="27"/>
          <w:szCs w:val="27"/>
        </w:rPr>
      </w:pPr>
      <w:r>
        <w:rPr>
          <w:rStyle w:val="a8"/>
          <w:rFonts w:eastAsiaTheme="minorEastAsia"/>
          <w:color w:val="000000"/>
          <w:sz w:val="27"/>
          <w:szCs w:val="27"/>
        </w:rPr>
        <w:t>Test Case</w:t>
      </w:r>
      <w:r>
        <w:rPr>
          <w:color w:val="000000"/>
          <w:sz w:val="27"/>
          <w:szCs w:val="27"/>
        </w:rPr>
        <w:t>: Advance to the next level.</w:t>
      </w:r>
    </w:p>
    <w:p w14:paraId="6C1355B1" w14:textId="1D8B3CF7" w:rsidR="00364AE2" w:rsidRDefault="00364AE2" w:rsidP="00364AE2">
      <w:pPr>
        <w:pStyle w:val="a7"/>
        <w:rPr>
          <w:color w:val="000000"/>
          <w:sz w:val="27"/>
          <w:szCs w:val="27"/>
        </w:rPr>
      </w:pPr>
      <w:r>
        <w:rPr>
          <w:rStyle w:val="a8"/>
          <w:rFonts w:eastAsiaTheme="minorEastAsia"/>
          <w:color w:val="000000"/>
          <w:sz w:val="27"/>
          <w:szCs w:val="27"/>
        </w:rPr>
        <w:t>Expected Result</w:t>
      </w:r>
      <w:r>
        <w:rPr>
          <w:color w:val="000000"/>
          <w:sz w:val="27"/>
          <w:szCs w:val="27"/>
        </w:rPr>
        <w:t>: The timer should reset to 0 at the start of each level.</w:t>
      </w:r>
    </w:p>
    <w:p w14:paraId="2AD2FC18" w14:textId="77777777" w:rsidR="00364AE2" w:rsidRDefault="00364AE2" w:rsidP="00364AE2">
      <w:pPr>
        <w:pStyle w:val="3"/>
        <w:rPr>
          <w:color w:val="000000"/>
          <w:sz w:val="27"/>
          <w:szCs w:val="27"/>
        </w:rPr>
      </w:pPr>
      <w:r>
        <w:rPr>
          <w:color w:val="000000"/>
        </w:rPr>
        <w:t>7. Level Progression</w:t>
      </w:r>
    </w:p>
    <w:p w14:paraId="7B1DEE98" w14:textId="77777777" w:rsidR="00364AE2" w:rsidRDefault="00364AE2" w:rsidP="00364AE2">
      <w:pPr>
        <w:pStyle w:val="a7"/>
        <w:rPr>
          <w:color w:val="000000"/>
          <w:sz w:val="27"/>
          <w:szCs w:val="27"/>
        </w:rPr>
      </w:pPr>
      <w:r>
        <w:rPr>
          <w:rStyle w:val="a8"/>
          <w:rFonts w:eastAsiaTheme="minorEastAsia"/>
          <w:color w:val="000000"/>
          <w:sz w:val="27"/>
          <w:szCs w:val="27"/>
        </w:rPr>
        <w:t>Test Case</w:t>
      </w:r>
      <w:r>
        <w:rPr>
          <w:color w:val="000000"/>
          <w:sz w:val="27"/>
          <w:szCs w:val="27"/>
        </w:rPr>
        <w:t>: Complete a level and observe the changes in the next level.</w:t>
      </w:r>
    </w:p>
    <w:p w14:paraId="4657412B" w14:textId="21F16144" w:rsidR="00364AE2" w:rsidRDefault="00364AE2" w:rsidP="00364AE2">
      <w:pPr>
        <w:pStyle w:val="a7"/>
        <w:rPr>
          <w:color w:val="000000"/>
          <w:sz w:val="27"/>
          <w:szCs w:val="27"/>
        </w:rPr>
      </w:pPr>
      <w:r>
        <w:rPr>
          <w:rStyle w:val="a8"/>
          <w:rFonts w:eastAsiaTheme="minorEastAsia"/>
          <w:color w:val="000000"/>
          <w:sz w:val="27"/>
          <w:szCs w:val="27"/>
        </w:rPr>
        <w:t>Expected Result</w:t>
      </w:r>
      <w:r>
        <w:rPr>
          <w:color w:val="000000"/>
          <w:sz w:val="27"/>
          <w:szCs w:val="27"/>
        </w:rPr>
        <w:t>: The speed of the motorcycles should increase and the size of the game area should decrease with each level</w:t>
      </w:r>
      <w:r w:rsidR="008B7C82">
        <w:rPr>
          <w:color w:val="000000"/>
          <w:sz w:val="27"/>
          <w:szCs w:val="27"/>
        </w:rPr>
        <w:t>, and after level 7 the self-touching will not bring to collision</w:t>
      </w:r>
      <w:r>
        <w:rPr>
          <w:color w:val="000000"/>
          <w:sz w:val="27"/>
          <w:szCs w:val="27"/>
        </w:rPr>
        <w:t>.</w:t>
      </w:r>
    </w:p>
    <w:p w14:paraId="1C6BE384" w14:textId="77777777" w:rsidR="00364AE2" w:rsidRDefault="00364AE2" w:rsidP="00364AE2">
      <w:pPr>
        <w:pStyle w:val="3"/>
        <w:rPr>
          <w:color w:val="000000"/>
          <w:sz w:val="27"/>
          <w:szCs w:val="27"/>
        </w:rPr>
      </w:pPr>
      <w:r>
        <w:rPr>
          <w:color w:val="000000"/>
        </w:rPr>
        <w:lastRenderedPageBreak/>
        <w:t>8. Collision with Other Player’s Trail</w:t>
      </w:r>
    </w:p>
    <w:p w14:paraId="72041112" w14:textId="77777777" w:rsidR="00364AE2" w:rsidRDefault="00364AE2" w:rsidP="00364AE2">
      <w:pPr>
        <w:pStyle w:val="a7"/>
        <w:rPr>
          <w:color w:val="000000"/>
          <w:sz w:val="27"/>
          <w:szCs w:val="27"/>
        </w:rPr>
      </w:pPr>
      <w:r>
        <w:rPr>
          <w:rStyle w:val="a8"/>
          <w:rFonts w:eastAsiaTheme="minorEastAsia"/>
          <w:color w:val="000000"/>
          <w:sz w:val="27"/>
          <w:szCs w:val="27"/>
        </w:rPr>
        <w:t>Test Case</w:t>
      </w:r>
      <w:r>
        <w:rPr>
          <w:color w:val="000000"/>
          <w:sz w:val="27"/>
          <w:szCs w:val="27"/>
        </w:rPr>
        <w:t>: Make a player’s motorcycle touch the other player’s trail.</w:t>
      </w:r>
    </w:p>
    <w:p w14:paraId="210FE2BE" w14:textId="77777777" w:rsidR="00364AE2" w:rsidRDefault="00364AE2" w:rsidP="00364AE2">
      <w:pPr>
        <w:pStyle w:val="a7"/>
        <w:rPr>
          <w:color w:val="000000"/>
          <w:sz w:val="27"/>
          <w:szCs w:val="27"/>
        </w:rPr>
      </w:pPr>
      <w:r>
        <w:rPr>
          <w:rStyle w:val="a8"/>
          <w:rFonts w:eastAsiaTheme="minorEastAsia"/>
          <w:color w:val="000000"/>
          <w:sz w:val="27"/>
          <w:szCs w:val="27"/>
        </w:rPr>
        <w:t>Expected Result</w:t>
      </w:r>
      <w:r>
        <w:rPr>
          <w:color w:val="000000"/>
          <w:sz w:val="27"/>
          <w:szCs w:val="27"/>
        </w:rPr>
        <w:t>: The player should lose the game.</w:t>
      </w:r>
    </w:p>
    <w:p w14:paraId="797A4898" w14:textId="77777777" w:rsidR="00364AE2" w:rsidRDefault="00364AE2" w:rsidP="00364AE2">
      <w:pPr>
        <w:pStyle w:val="3"/>
        <w:rPr>
          <w:color w:val="000000"/>
          <w:sz w:val="27"/>
          <w:szCs w:val="27"/>
        </w:rPr>
      </w:pPr>
      <w:r>
        <w:rPr>
          <w:color w:val="000000"/>
        </w:rPr>
        <w:t>9. Collision with Game Boundary</w:t>
      </w:r>
    </w:p>
    <w:p w14:paraId="633FEA8D" w14:textId="77777777" w:rsidR="00364AE2" w:rsidRDefault="00364AE2" w:rsidP="00364AE2">
      <w:pPr>
        <w:pStyle w:val="a7"/>
        <w:rPr>
          <w:color w:val="000000"/>
          <w:sz w:val="27"/>
          <w:szCs w:val="27"/>
        </w:rPr>
      </w:pPr>
      <w:r>
        <w:rPr>
          <w:rStyle w:val="a8"/>
          <w:rFonts w:eastAsiaTheme="minorEastAsia"/>
          <w:color w:val="000000"/>
          <w:sz w:val="27"/>
          <w:szCs w:val="27"/>
        </w:rPr>
        <w:t>Test Case</w:t>
      </w:r>
      <w:r>
        <w:rPr>
          <w:color w:val="000000"/>
          <w:sz w:val="27"/>
          <w:szCs w:val="27"/>
        </w:rPr>
        <w:t>: Make a player’s motorcycle touch the game boundary.</w:t>
      </w:r>
    </w:p>
    <w:p w14:paraId="2615FC77" w14:textId="77777777" w:rsidR="00364AE2" w:rsidRDefault="00364AE2" w:rsidP="00364AE2">
      <w:pPr>
        <w:pStyle w:val="a7"/>
        <w:rPr>
          <w:color w:val="000000"/>
          <w:sz w:val="27"/>
          <w:szCs w:val="27"/>
        </w:rPr>
      </w:pPr>
      <w:r>
        <w:rPr>
          <w:rStyle w:val="a8"/>
          <w:rFonts w:eastAsiaTheme="minorEastAsia"/>
          <w:color w:val="000000"/>
          <w:sz w:val="27"/>
          <w:szCs w:val="27"/>
        </w:rPr>
        <w:t>Expected Result</w:t>
      </w:r>
      <w:r>
        <w:rPr>
          <w:color w:val="000000"/>
          <w:sz w:val="27"/>
          <w:szCs w:val="27"/>
        </w:rPr>
        <w:t>: The player should lose the game.</w:t>
      </w:r>
    </w:p>
    <w:p w14:paraId="34832185" w14:textId="77777777" w:rsidR="00364AE2" w:rsidRDefault="00364AE2" w:rsidP="00364AE2">
      <w:pPr>
        <w:pStyle w:val="3"/>
        <w:rPr>
          <w:color w:val="000000"/>
          <w:sz w:val="27"/>
          <w:szCs w:val="27"/>
        </w:rPr>
      </w:pPr>
      <w:r>
        <w:rPr>
          <w:color w:val="000000"/>
        </w:rPr>
        <w:t>10. Restart Game</w:t>
      </w:r>
    </w:p>
    <w:p w14:paraId="25A9BF50" w14:textId="77777777" w:rsidR="00364AE2" w:rsidRDefault="00364AE2" w:rsidP="00364AE2">
      <w:pPr>
        <w:pStyle w:val="a7"/>
        <w:rPr>
          <w:color w:val="000000"/>
          <w:sz w:val="27"/>
          <w:szCs w:val="27"/>
        </w:rPr>
      </w:pPr>
      <w:r>
        <w:rPr>
          <w:rStyle w:val="a8"/>
          <w:rFonts w:eastAsiaTheme="minorEastAsia"/>
          <w:color w:val="000000"/>
          <w:sz w:val="27"/>
          <w:szCs w:val="27"/>
        </w:rPr>
        <w:t>Test Case</w:t>
      </w:r>
      <w:r>
        <w:rPr>
          <w:color w:val="000000"/>
          <w:sz w:val="27"/>
          <w:szCs w:val="27"/>
        </w:rPr>
        <w:t>: Restart the game after a player loses.</w:t>
      </w:r>
    </w:p>
    <w:p w14:paraId="7C1D2B4A" w14:textId="41895C4D" w:rsidR="00364AE2" w:rsidRDefault="00364AE2" w:rsidP="00364AE2">
      <w:pPr>
        <w:pStyle w:val="a7"/>
        <w:rPr>
          <w:color w:val="000000"/>
          <w:sz w:val="27"/>
          <w:szCs w:val="27"/>
        </w:rPr>
      </w:pPr>
      <w:r>
        <w:rPr>
          <w:rStyle w:val="a8"/>
          <w:rFonts w:eastAsiaTheme="minorEastAsia"/>
          <w:color w:val="000000"/>
          <w:sz w:val="27"/>
          <w:szCs w:val="27"/>
        </w:rPr>
        <w:t>Expected Result</w:t>
      </w:r>
      <w:r>
        <w:rPr>
          <w:color w:val="000000"/>
          <w:sz w:val="27"/>
          <w:szCs w:val="27"/>
        </w:rPr>
        <w:t xml:space="preserve">: The game state should reset, the game should start again, and the game timer </w:t>
      </w:r>
      <w:r w:rsidR="008B7C82">
        <w:rPr>
          <w:color w:val="000000"/>
          <w:sz w:val="27"/>
          <w:szCs w:val="27"/>
        </w:rPr>
        <w:t xml:space="preserve">, players’ properties, except name and the color, </w:t>
      </w:r>
      <w:r>
        <w:rPr>
          <w:color w:val="000000"/>
          <w:sz w:val="27"/>
          <w:szCs w:val="27"/>
        </w:rPr>
        <w:t xml:space="preserve">should </w:t>
      </w:r>
      <w:r w:rsidR="008B7C82">
        <w:rPr>
          <w:color w:val="000000"/>
          <w:sz w:val="27"/>
          <w:szCs w:val="27"/>
        </w:rPr>
        <w:t>be reset as well</w:t>
      </w:r>
      <w:r>
        <w:rPr>
          <w:color w:val="000000"/>
          <w:sz w:val="27"/>
          <w:szCs w:val="27"/>
        </w:rPr>
        <w:t>.</w:t>
      </w:r>
    </w:p>
    <w:p w14:paraId="06129DD0" w14:textId="77777777" w:rsidR="00364AE2" w:rsidRDefault="00364AE2" w:rsidP="00364AE2">
      <w:pPr>
        <w:pStyle w:val="3"/>
        <w:rPr>
          <w:color w:val="000000"/>
          <w:sz w:val="27"/>
          <w:szCs w:val="27"/>
        </w:rPr>
      </w:pPr>
      <w:r>
        <w:rPr>
          <w:color w:val="000000"/>
        </w:rPr>
        <w:t>11. Show Leaderboard</w:t>
      </w:r>
    </w:p>
    <w:p w14:paraId="133CE5A5" w14:textId="77777777" w:rsidR="00364AE2" w:rsidRDefault="00364AE2" w:rsidP="00364AE2">
      <w:pPr>
        <w:pStyle w:val="a7"/>
        <w:rPr>
          <w:color w:val="000000"/>
          <w:sz w:val="27"/>
          <w:szCs w:val="27"/>
        </w:rPr>
      </w:pPr>
      <w:r>
        <w:rPr>
          <w:rStyle w:val="a8"/>
          <w:rFonts w:eastAsiaTheme="minorEastAsia"/>
          <w:color w:val="000000"/>
          <w:sz w:val="27"/>
          <w:szCs w:val="27"/>
        </w:rPr>
        <w:t>Test Case</w:t>
      </w:r>
      <w:r>
        <w:rPr>
          <w:color w:val="000000"/>
          <w:sz w:val="27"/>
          <w:szCs w:val="27"/>
        </w:rPr>
        <w:t>: Select the “Show Leaderboard” menu item.</w:t>
      </w:r>
    </w:p>
    <w:p w14:paraId="22429D72" w14:textId="3B1C2C7C" w:rsidR="00364AE2" w:rsidRDefault="00364AE2" w:rsidP="00364AE2">
      <w:pPr>
        <w:pStyle w:val="a7"/>
        <w:rPr>
          <w:color w:val="000000"/>
          <w:sz w:val="27"/>
          <w:szCs w:val="27"/>
        </w:rPr>
      </w:pPr>
      <w:r>
        <w:rPr>
          <w:rStyle w:val="a8"/>
          <w:rFonts w:eastAsiaTheme="minorEastAsia"/>
          <w:color w:val="000000"/>
          <w:sz w:val="27"/>
          <w:szCs w:val="27"/>
        </w:rPr>
        <w:t>Expected Result</w:t>
      </w:r>
      <w:r>
        <w:rPr>
          <w:color w:val="000000"/>
          <w:sz w:val="27"/>
          <w:szCs w:val="27"/>
        </w:rPr>
        <w:t>: The top high scores from the database should be displayed in a dialog.</w:t>
      </w:r>
      <w:r w:rsidR="008B7C82">
        <w:rPr>
          <w:color w:val="000000"/>
          <w:sz w:val="27"/>
          <w:szCs w:val="27"/>
        </w:rPr>
        <w:t xml:space="preserve"> The leaderboard can be seen in the list of menu items.</w:t>
      </w:r>
    </w:p>
    <w:p w14:paraId="709EE239" w14:textId="77777777" w:rsidR="00364AE2" w:rsidRDefault="00364AE2" w:rsidP="00364AE2">
      <w:pPr>
        <w:pStyle w:val="3"/>
        <w:rPr>
          <w:color w:val="000000"/>
          <w:sz w:val="27"/>
          <w:szCs w:val="27"/>
        </w:rPr>
      </w:pPr>
      <w:r>
        <w:rPr>
          <w:color w:val="000000"/>
        </w:rPr>
        <w:t>12. Motorcycle Movement</w:t>
      </w:r>
    </w:p>
    <w:p w14:paraId="1A598D4F" w14:textId="77777777" w:rsidR="00364AE2" w:rsidRDefault="00364AE2" w:rsidP="00364AE2">
      <w:pPr>
        <w:pStyle w:val="a7"/>
        <w:rPr>
          <w:color w:val="000000"/>
          <w:sz w:val="27"/>
          <w:szCs w:val="27"/>
        </w:rPr>
      </w:pPr>
      <w:r>
        <w:rPr>
          <w:rStyle w:val="a8"/>
          <w:rFonts w:eastAsiaTheme="minorEastAsia"/>
          <w:color w:val="000000"/>
          <w:sz w:val="27"/>
          <w:szCs w:val="27"/>
        </w:rPr>
        <w:t>Test Case</w:t>
      </w:r>
      <w:r>
        <w:rPr>
          <w:color w:val="000000"/>
          <w:sz w:val="27"/>
          <w:szCs w:val="27"/>
        </w:rPr>
        <w:t>: Press a key to change the direction of a motorcycle.</w:t>
      </w:r>
    </w:p>
    <w:p w14:paraId="3ECD2927" w14:textId="1D4D177D" w:rsidR="00364AE2" w:rsidRPr="00364AE2" w:rsidRDefault="00364AE2" w:rsidP="00364AE2">
      <w:pPr>
        <w:pStyle w:val="a7"/>
        <w:rPr>
          <w:color w:val="000000"/>
          <w:sz w:val="27"/>
          <w:szCs w:val="27"/>
        </w:rPr>
      </w:pPr>
      <w:r>
        <w:rPr>
          <w:rStyle w:val="a8"/>
          <w:rFonts w:eastAsiaTheme="minorEastAsia"/>
          <w:color w:val="000000"/>
          <w:sz w:val="27"/>
          <w:szCs w:val="27"/>
        </w:rPr>
        <w:t>Expected Result</w:t>
      </w:r>
      <w:r>
        <w:rPr>
          <w:color w:val="000000"/>
          <w:sz w:val="27"/>
          <w:szCs w:val="27"/>
        </w:rPr>
        <w:t>: The motorcycle should move in the direction set by the user every second.</w:t>
      </w:r>
      <w:r w:rsidR="008B7C82">
        <w:rPr>
          <w:color w:val="000000"/>
          <w:sz w:val="27"/>
          <w:szCs w:val="27"/>
        </w:rPr>
        <w:br/>
        <w:t>Valid keyboard are “W,A,S,D” and directional keyboards, pressing the rest of the keyboards do not effect the flow of the game.</w:t>
      </w:r>
    </w:p>
    <w:sectPr w:rsidR="00364AE2" w:rsidRPr="00364AE2">
      <w:pgSz w:w="12240" w:h="15840"/>
      <w:pgMar w:top="940" w:right="880" w:bottom="280" w:left="800" w:header="720" w:footer="720" w:gutter="0"/>
      <w:cols w:space="720" w:equalWidth="0">
        <w:col w:w="10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600" w:hanging="360"/>
      </w:pPr>
      <w:rPr>
        <w:rFonts w:ascii="MS Gothic" w:hAnsi="Times New Roman" w:cs="MS Gothic"/>
        <w:b w:val="0"/>
        <w:bCs w:val="0"/>
        <w:sz w:val="26"/>
        <w:szCs w:val="26"/>
      </w:rPr>
    </w:lvl>
    <w:lvl w:ilvl="1">
      <w:numFmt w:val="bullet"/>
      <w:lvlText w:val="•"/>
      <w:lvlJc w:val="left"/>
      <w:pPr>
        <w:ind w:left="1656" w:hanging="360"/>
      </w:pPr>
    </w:lvl>
    <w:lvl w:ilvl="2">
      <w:numFmt w:val="bullet"/>
      <w:lvlText w:val="•"/>
      <w:lvlJc w:val="left"/>
      <w:pPr>
        <w:ind w:left="2712" w:hanging="360"/>
      </w:pPr>
    </w:lvl>
    <w:lvl w:ilvl="3">
      <w:numFmt w:val="bullet"/>
      <w:lvlText w:val="•"/>
      <w:lvlJc w:val="left"/>
      <w:pPr>
        <w:ind w:left="3768" w:hanging="360"/>
      </w:pPr>
    </w:lvl>
    <w:lvl w:ilvl="4">
      <w:numFmt w:val="bullet"/>
      <w:lvlText w:val="•"/>
      <w:lvlJc w:val="left"/>
      <w:pPr>
        <w:ind w:left="4824" w:hanging="360"/>
      </w:pPr>
    </w:lvl>
    <w:lvl w:ilvl="5">
      <w:numFmt w:val="bullet"/>
      <w:lvlText w:val="•"/>
      <w:lvlJc w:val="left"/>
      <w:pPr>
        <w:ind w:left="5880" w:hanging="360"/>
      </w:pPr>
    </w:lvl>
    <w:lvl w:ilvl="6">
      <w:numFmt w:val="bullet"/>
      <w:lvlText w:val="•"/>
      <w:lvlJc w:val="left"/>
      <w:pPr>
        <w:ind w:left="6936" w:hanging="360"/>
      </w:pPr>
    </w:lvl>
    <w:lvl w:ilvl="7">
      <w:numFmt w:val="bullet"/>
      <w:lvlText w:val="•"/>
      <w:lvlJc w:val="left"/>
      <w:pPr>
        <w:ind w:left="7992" w:hanging="360"/>
      </w:pPr>
    </w:lvl>
    <w:lvl w:ilvl="8">
      <w:numFmt w:val="bullet"/>
      <w:lvlText w:val="•"/>
      <w:lvlJc w:val="left"/>
      <w:pPr>
        <w:ind w:left="9048" w:hanging="360"/>
      </w:pPr>
    </w:lvl>
  </w:abstractNum>
  <w:abstractNum w:abstractNumId="1" w15:restartNumberingAfterBreak="0">
    <w:nsid w:val="00000403"/>
    <w:multiLevelType w:val="multilevel"/>
    <w:tmpl w:val="00000886"/>
    <w:lvl w:ilvl="0">
      <w:start w:val="1"/>
      <w:numFmt w:val="decimal"/>
      <w:lvlText w:val="%1)"/>
      <w:lvlJc w:val="left"/>
      <w:pPr>
        <w:ind w:left="820" w:hanging="720"/>
      </w:pPr>
      <w:rPr>
        <w:rFonts w:ascii="Times New Roman" w:hAnsi="Times New Roman" w:cs="Times New Roman"/>
        <w:b w:val="0"/>
        <w:bCs w:val="0"/>
        <w:spacing w:val="-1"/>
        <w:sz w:val="26"/>
        <w:szCs w:val="26"/>
      </w:rPr>
    </w:lvl>
    <w:lvl w:ilvl="1">
      <w:numFmt w:val="bullet"/>
      <w:lvlText w:val="•"/>
      <w:lvlJc w:val="left"/>
      <w:pPr>
        <w:ind w:left="1700" w:hanging="720"/>
      </w:pPr>
    </w:lvl>
    <w:lvl w:ilvl="2">
      <w:numFmt w:val="bullet"/>
      <w:lvlText w:val="•"/>
      <w:lvlJc w:val="left"/>
      <w:pPr>
        <w:ind w:left="2580" w:hanging="720"/>
      </w:pPr>
    </w:lvl>
    <w:lvl w:ilvl="3">
      <w:numFmt w:val="bullet"/>
      <w:lvlText w:val="•"/>
      <w:lvlJc w:val="left"/>
      <w:pPr>
        <w:ind w:left="3460" w:hanging="720"/>
      </w:pPr>
    </w:lvl>
    <w:lvl w:ilvl="4">
      <w:numFmt w:val="bullet"/>
      <w:lvlText w:val="•"/>
      <w:lvlJc w:val="left"/>
      <w:pPr>
        <w:ind w:left="4340" w:hanging="720"/>
      </w:pPr>
    </w:lvl>
    <w:lvl w:ilvl="5">
      <w:numFmt w:val="bullet"/>
      <w:lvlText w:val="•"/>
      <w:lvlJc w:val="left"/>
      <w:pPr>
        <w:ind w:left="5220" w:hanging="720"/>
      </w:pPr>
    </w:lvl>
    <w:lvl w:ilvl="6">
      <w:numFmt w:val="bullet"/>
      <w:lvlText w:val="•"/>
      <w:lvlJc w:val="left"/>
      <w:pPr>
        <w:ind w:left="6100" w:hanging="720"/>
      </w:pPr>
    </w:lvl>
    <w:lvl w:ilvl="7">
      <w:numFmt w:val="bullet"/>
      <w:lvlText w:val="•"/>
      <w:lvlJc w:val="left"/>
      <w:pPr>
        <w:ind w:left="6980" w:hanging="720"/>
      </w:pPr>
    </w:lvl>
    <w:lvl w:ilvl="8">
      <w:numFmt w:val="bullet"/>
      <w:lvlText w:val="•"/>
      <w:lvlJc w:val="left"/>
      <w:pPr>
        <w:ind w:left="7860" w:hanging="720"/>
      </w:pPr>
    </w:lvl>
  </w:abstractNum>
  <w:abstractNum w:abstractNumId="2" w15:restartNumberingAfterBreak="0">
    <w:nsid w:val="00000404"/>
    <w:multiLevelType w:val="multilevel"/>
    <w:tmpl w:val="00000887"/>
    <w:lvl w:ilvl="0">
      <w:numFmt w:val="bullet"/>
      <w:lvlText w:val="➢"/>
      <w:lvlJc w:val="left"/>
      <w:pPr>
        <w:ind w:left="460" w:hanging="360"/>
      </w:pPr>
      <w:rPr>
        <w:rFonts w:ascii="MS Gothic" w:hAnsi="Times New Roman" w:cs="MS Gothic"/>
        <w:b w:val="0"/>
        <w:bCs w:val="0"/>
        <w:sz w:val="26"/>
        <w:szCs w:val="26"/>
      </w:rPr>
    </w:lvl>
    <w:lvl w:ilvl="1">
      <w:numFmt w:val="bullet"/>
      <w:lvlText w:val="•"/>
      <w:lvlJc w:val="left"/>
      <w:pPr>
        <w:ind w:left="1484" w:hanging="360"/>
      </w:pPr>
    </w:lvl>
    <w:lvl w:ilvl="2">
      <w:numFmt w:val="bullet"/>
      <w:lvlText w:val="•"/>
      <w:lvlJc w:val="left"/>
      <w:pPr>
        <w:ind w:left="2508" w:hanging="360"/>
      </w:pPr>
    </w:lvl>
    <w:lvl w:ilvl="3">
      <w:numFmt w:val="bullet"/>
      <w:lvlText w:val="•"/>
      <w:lvlJc w:val="left"/>
      <w:pPr>
        <w:ind w:left="3532" w:hanging="360"/>
      </w:pPr>
    </w:lvl>
    <w:lvl w:ilvl="4">
      <w:numFmt w:val="bullet"/>
      <w:lvlText w:val="•"/>
      <w:lvlJc w:val="left"/>
      <w:pPr>
        <w:ind w:left="4556" w:hanging="360"/>
      </w:pPr>
    </w:lvl>
    <w:lvl w:ilvl="5">
      <w:numFmt w:val="bullet"/>
      <w:lvlText w:val="•"/>
      <w:lvlJc w:val="left"/>
      <w:pPr>
        <w:ind w:left="5580" w:hanging="360"/>
      </w:pPr>
    </w:lvl>
    <w:lvl w:ilvl="6">
      <w:numFmt w:val="bullet"/>
      <w:lvlText w:val="•"/>
      <w:lvlJc w:val="left"/>
      <w:pPr>
        <w:ind w:left="6604" w:hanging="360"/>
      </w:pPr>
    </w:lvl>
    <w:lvl w:ilvl="7">
      <w:numFmt w:val="bullet"/>
      <w:lvlText w:val="•"/>
      <w:lvlJc w:val="left"/>
      <w:pPr>
        <w:ind w:left="7628" w:hanging="360"/>
      </w:pPr>
    </w:lvl>
    <w:lvl w:ilvl="8">
      <w:numFmt w:val="bullet"/>
      <w:lvlText w:val="•"/>
      <w:lvlJc w:val="left"/>
      <w:pPr>
        <w:ind w:left="8652" w:hanging="360"/>
      </w:pPr>
    </w:lvl>
  </w:abstractNum>
  <w:abstractNum w:abstractNumId="3" w15:restartNumberingAfterBreak="0">
    <w:nsid w:val="01E30378"/>
    <w:multiLevelType w:val="hybridMultilevel"/>
    <w:tmpl w:val="A84A8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8847641"/>
    <w:multiLevelType w:val="hybridMultilevel"/>
    <w:tmpl w:val="E07ED52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B8B2D33"/>
    <w:multiLevelType w:val="hybridMultilevel"/>
    <w:tmpl w:val="6EE01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F0E76C5"/>
    <w:multiLevelType w:val="hybridMultilevel"/>
    <w:tmpl w:val="79AAD2E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E264B7"/>
    <w:multiLevelType w:val="multilevel"/>
    <w:tmpl w:val="27DE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2"/>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33"/>
    <w:rsid w:val="00364AE2"/>
    <w:rsid w:val="006C3FD9"/>
    <w:rsid w:val="007F3F45"/>
    <w:rsid w:val="008B7C82"/>
    <w:rsid w:val="008F6BBE"/>
    <w:rsid w:val="00CD6733"/>
    <w:rsid w:val="00E673E0"/>
    <w:rsid w:val="00FA352D"/>
    <w:rsid w:val="00FD570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3003"/>
  <w15:chartTrackingRefBased/>
  <w15:docId w15:val="{05126CBC-AD6E-4649-AEF0-2C3C4453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733"/>
    <w:pPr>
      <w:spacing w:line="256" w:lineRule="auto"/>
    </w:pPr>
    <w:rPr>
      <w:kern w:val="2"/>
      <w:lang w:val="en-GB"/>
      <w14:ligatures w14:val="standardContextual"/>
    </w:rPr>
  </w:style>
  <w:style w:type="paragraph" w:styleId="1">
    <w:name w:val="heading 1"/>
    <w:basedOn w:val="a"/>
    <w:next w:val="a"/>
    <w:link w:val="10"/>
    <w:uiPriority w:val="1"/>
    <w:qFormat/>
    <w:rsid w:val="00CD6733"/>
    <w:pPr>
      <w:widowControl w:val="0"/>
      <w:autoSpaceDE w:val="0"/>
      <w:autoSpaceDN w:val="0"/>
      <w:adjustRightInd w:val="0"/>
      <w:spacing w:after="0" w:line="240" w:lineRule="auto"/>
      <w:ind w:left="65"/>
      <w:outlineLvl w:val="0"/>
    </w:pPr>
    <w:rPr>
      <w:rFonts w:ascii="Times New Roman" w:eastAsiaTheme="minorEastAsia" w:hAnsi="Times New Roman" w:cs="Times New Roman"/>
      <w:b/>
      <w:bCs/>
      <w:kern w:val="0"/>
      <w:sz w:val="50"/>
      <w:szCs w:val="50"/>
      <w:u w:val="single"/>
      <w:lang w:val="en-US"/>
      <w14:ligatures w14:val="none"/>
    </w:rPr>
  </w:style>
  <w:style w:type="paragraph" w:styleId="2">
    <w:name w:val="heading 2"/>
    <w:basedOn w:val="a"/>
    <w:next w:val="a"/>
    <w:link w:val="20"/>
    <w:uiPriority w:val="1"/>
    <w:qFormat/>
    <w:rsid w:val="00CD6733"/>
    <w:pPr>
      <w:widowControl w:val="0"/>
      <w:autoSpaceDE w:val="0"/>
      <w:autoSpaceDN w:val="0"/>
      <w:adjustRightInd w:val="0"/>
      <w:spacing w:after="0" w:line="240" w:lineRule="auto"/>
      <w:ind w:left="100"/>
      <w:outlineLvl w:val="1"/>
    </w:pPr>
    <w:rPr>
      <w:rFonts w:ascii="Times New Roman" w:eastAsiaTheme="minorEastAsia" w:hAnsi="Times New Roman" w:cs="Times New Roman"/>
      <w:b/>
      <w:bCs/>
      <w:kern w:val="0"/>
      <w:sz w:val="30"/>
      <w:szCs w:val="30"/>
      <w:u w:val="single"/>
      <w:lang w:val="en-US"/>
      <w14:ligatures w14:val="none"/>
    </w:rPr>
  </w:style>
  <w:style w:type="paragraph" w:styleId="3">
    <w:name w:val="heading 3"/>
    <w:basedOn w:val="a"/>
    <w:next w:val="a"/>
    <w:link w:val="30"/>
    <w:uiPriority w:val="1"/>
    <w:qFormat/>
    <w:rsid w:val="00CD6733"/>
    <w:pPr>
      <w:widowControl w:val="0"/>
      <w:autoSpaceDE w:val="0"/>
      <w:autoSpaceDN w:val="0"/>
      <w:adjustRightInd w:val="0"/>
      <w:spacing w:before="200" w:after="0" w:line="240" w:lineRule="auto"/>
      <w:ind w:left="3711"/>
      <w:outlineLvl w:val="2"/>
    </w:pPr>
    <w:rPr>
      <w:rFonts w:ascii="Times New Roman" w:eastAsiaTheme="minorEastAsia" w:hAnsi="Times New Roman" w:cs="Times New Roman"/>
      <w:b/>
      <w:bCs/>
      <w:kern w:val="0"/>
      <w:sz w:val="26"/>
      <w:szCs w:val="26"/>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6733"/>
    <w:rPr>
      <w:color w:val="0563C1" w:themeColor="hyperlink"/>
      <w:u w:val="single"/>
    </w:rPr>
  </w:style>
  <w:style w:type="paragraph" w:styleId="11">
    <w:name w:val="toc 1"/>
    <w:basedOn w:val="a"/>
    <w:next w:val="a"/>
    <w:autoRedefine/>
    <w:uiPriority w:val="39"/>
    <w:semiHidden/>
    <w:unhideWhenUsed/>
    <w:rsid w:val="00CD6733"/>
    <w:pPr>
      <w:spacing w:after="100"/>
    </w:pPr>
  </w:style>
  <w:style w:type="paragraph" w:styleId="a4">
    <w:name w:val="List Paragraph"/>
    <w:basedOn w:val="a"/>
    <w:uiPriority w:val="1"/>
    <w:qFormat/>
    <w:rsid w:val="00CD6733"/>
    <w:pPr>
      <w:ind w:left="720"/>
      <w:contextualSpacing/>
    </w:pPr>
  </w:style>
  <w:style w:type="character" w:customStyle="1" w:styleId="10">
    <w:name w:val="Заголовок 1 Знак"/>
    <w:basedOn w:val="a0"/>
    <w:link w:val="1"/>
    <w:uiPriority w:val="1"/>
    <w:rsid w:val="00CD6733"/>
    <w:rPr>
      <w:rFonts w:ascii="Times New Roman" w:eastAsiaTheme="minorEastAsia" w:hAnsi="Times New Roman" w:cs="Times New Roman"/>
      <w:b/>
      <w:bCs/>
      <w:sz w:val="50"/>
      <w:szCs w:val="50"/>
      <w:u w:val="single"/>
      <w:lang w:val="en-US"/>
    </w:rPr>
  </w:style>
  <w:style w:type="character" w:customStyle="1" w:styleId="20">
    <w:name w:val="Заголовок 2 Знак"/>
    <w:basedOn w:val="a0"/>
    <w:link w:val="2"/>
    <w:uiPriority w:val="1"/>
    <w:rsid w:val="00CD6733"/>
    <w:rPr>
      <w:rFonts w:ascii="Times New Roman" w:eastAsiaTheme="minorEastAsia" w:hAnsi="Times New Roman" w:cs="Times New Roman"/>
      <w:b/>
      <w:bCs/>
      <w:sz w:val="30"/>
      <w:szCs w:val="30"/>
      <w:u w:val="single"/>
      <w:lang w:val="en-US"/>
    </w:rPr>
  </w:style>
  <w:style w:type="character" w:customStyle="1" w:styleId="30">
    <w:name w:val="Заголовок 3 Знак"/>
    <w:basedOn w:val="a0"/>
    <w:link w:val="3"/>
    <w:uiPriority w:val="1"/>
    <w:rsid w:val="00CD6733"/>
    <w:rPr>
      <w:rFonts w:ascii="Times New Roman" w:eastAsiaTheme="minorEastAsia" w:hAnsi="Times New Roman" w:cs="Times New Roman"/>
      <w:b/>
      <w:bCs/>
      <w:sz w:val="26"/>
      <w:szCs w:val="26"/>
      <w:lang w:val="en-US"/>
    </w:rPr>
  </w:style>
  <w:style w:type="paragraph" w:styleId="a5">
    <w:name w:val="Body Text"/>
    <w:basedOn w:val="a"/>
    <w:link w:val="a6"/>
    <w:uiPriority w:val="1"/>
    <w:qFormat/>
    <w:rsid w:val="00CD6733"/>
    <w:pPr>
      <w:widowControl w:val="0"/>
      <w:autoSpaceDE w:val="0"/>
      <w:autoSpaceDN w:val="0"/>
      <w:adjustRightInd w:val="0"/>
      <w:spacing w:before="200" w:after="0" w:line="240" w:lineRule="auto"/>
      <w:ind w:left="880" w:hanging="720"/>
    </w:pPr>
    <w:rPr>
      <w:rFonts w:ascii="Times New Roman" w:eastAsiaTheme="minorEastAsia" w:hAnsi="Times New Roman" w:cs="Times New Roman"/>
      <w:kern w:val="0"/>
      <w:sz w:val="26"/>
      <w:szCs w:val="26"/>
      <w:lang w:val="en-US"/>
      <w14:ligatures w14:val="none"/>
    </w:rPr>
  </w:style>
  <w:style w:type="character" w:customStyle="1" w:styleId="a6">
    <w:name w:val="Основной текст Знак"/>
    <w:basedOn w:val="a0"/>
    <w:link w:val="a5"/>
    <w:uiPriority w:val="1"/>
    <w:rsid w:val="00CD6733"/>
    <w:rPr>
      <w:rFonts w:ascii="Times New Roman" w:eastAsiaTheme="minorEastAsia" w:hAnsi="Times New Roman" w:cs="Times New Roman"/>
      <w:sz w:val="26"/>
      <w:szCs w:val="26"/>
      <w:lang w:val="en-US"/>
    </w:rPr>
  </w:style>
  <w:style w:type="paragraph" w:customStyle="1" w:styleId="TableParagraph">
    <w:name w:val="Table Paragraph"/>
    <w:basedOn w:val="a"/>
    <w:uiPriority w:val="1"/>
    <w:qFormat/>
    <w:rsid w:val="00CD6733"/>
    <w:pPr>
      <w:widowControl w:val="0"/>
      <w:autoSpaceDE w:val="0"/>
      <w:autoSpaceDN w:val="0"/>
      <w:adjustRightInd w:val="0"/>
      <w:spacing w:after="0" w:line="240" w:lineRule="auto"/>
    </w:pPr>
    <w:rPr>
      <w:rFonts w:ascii="Times New Roman" w:eastAsiaTheme="minorEastAsia" w:hAnsi="Times New Roman" w:cs="Times New Roman"/>
      <w:kern w:val="0"/>
      <w:sz w:val="24"/>
      <w:szCs w:val="24"/>
      <w:lang w:val="en-US"/>
      <w14:ligatures w14:val="none"/>
    </w:rPr>
  </w:style>
  <w:style w:type="paragraph" w:styleId="a7">
    <w:name w:val="Normal (Web)"/>
    <w:basedOn w:val="a"/>
    <w:uiPriority w:val="99"/>
    <w:unhideWhenUsed/>
    <w:rsid w:val="00FD570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a8">
    <w:name w:val="Strong"/>
    <w:basedOn w:val="a0"/>
    <w:uiPriority w:val="22"/>
    <w:qFormat/>
    <w:rsid w:val="00FD5705"/>
    <w:rPr>
      <w:b/>
      <w:bCs/>
    </w:rPr>
  </w:style>
  <w:style w:type="character" w:styleId="HTML">
    <w:name w:val="HTML Code"/>
    <w:basedOn w:val="a0"/>
    <w:uiPriority w:val="99"/>
    <w:semiHidden/>
    <w:unhideWhenUsed/>
    <w:rsid w:val="007F3F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61544">
      <w:bodyDiv w:val="1"/>
      <w:marLeft w:val="0"/>
      <w:marRight w:val="0"/>
      <w:marTop w:val="0"/>
      <w:marBottom w:val="0"/>
      <w:divBdr>
        <w:top w:val="none" w:sz="0" w:space="0" w:color="auto"/>
        <w:left w:val="none" w:sz="0" w:space="0" w:color="auto"/>
        <w:bottom w:val="none" w:sz="0" w:space="0" w:color="auto"/>
        <w:right w:val="none" w:sz="0" w:space="0" w:color="auto"/>
      </w:divBdr>
      <w:divsChild>
        <w:div w:id="559292449">
          <w:marLeft w:val="0"/>
          <w:marRight w:val="0"/>
          <w:marTop w:val="0"/>
          <w:marBottom w:val="0"/>
          <w:divBdr>
            <w:top w:val="none" w:sz="0" w:space="0" w:color="auto"/>
            <w:left w:val="none" w:sz="0" w:space="0" w:color="auto"/>
            <w:bottom w:val="none" w:sz="0" w:space="0" w:color="auto"/>
            <w:right w:val="none" w:sz="0" w:space="0" w:color="auto"/>
          </w:divBdr>
          <w:divsChild>
            <w:div w:id="2012028100">
              <w:marLeft w:val="0"/>
              <w:marRight w:val="0"/>
              <w:marTop w:val="0"/>
              <w:marBottom w:val="0"/>
              <w:divBdr>
                <w:top w:val="none" w:sz="0" w:space="0" w:color="auto"/>
                <w:left w:val="none" w:sz="0" w:space="0" w:color="auto"/>
                <w:bottom w:val="none" w:sz="0" w:space="0" w:color="auto"/>
                <w:right w:val="none" w:sz="0" w:space="0" w:color="auto"/>
              </w:divBdr>
              <w:divsChild>
                <w:div w:id="13117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1181">
      <w:bodyDiv w:val="1"/>
      <w:marLeft w:val="0"/>
      <w:marRight w:val="0"/>
      <w:marTop w:val="0"/>
      <w:marBottom w:val="0"/>
      <w:divBdr>
        <w:top w:val="none" w:sz="0" w:space="0" w:color="auto"/>
        <w:left w:val="none" w:sz="0" w:space="0" w:color="auto"/>
        <w:bottom w:val="none" w:sz="0" w:space="0" w:color="auto"/>
        <w:right w:val="none" w:sz="0" w:space="0" w:color="auto"/>
      </w:divBdr>
    </w:div>
    <w:div w:id="1498576981">
      <w:bodyDiv w:val="1"/>
      <w:marLeft w:val="0"/>
      <w:marRight w:val="0"/>
      <w:marTop w:val="0"/>
      <w:marBottom w:val="0"/>
      <w:divBdr>
        <w:top w:val="none" w:sz="0" w:space="0" w:color="auto"/>
        <w:left w:val="none" w:sz="0" w:space="0" w:color="auto"/>
        <w:bottom w:val="none" w:sz="0" w:space="0" w:color="auto"/>
        <w:right w:val="none" w:sz="0" w:space="0" w:color="auto"/>
      </w:divBdr>
      <w:divsChild>
        <w:div w:id="1598950380">
          <w:marLeft w:val="0"/>
          <w:marRight w:val="0"/>
          <w:marTop w:val="0"/>
          <w:marBottom w:val="0"/>
          <w:divBdr>
            <w:top w:val="none" w:sz="0" w:space="0" w:color="auto"/>
            <w:left w:val="none" w:sz="0" w:space="0" w:color="auto"/>
            <w:bottom w:val="none" w:sz="0" w:space="0" w:color="auto"/>
            <w:right w:val="none" w:sz="0" w:space="0" w:color="auto"/>
          </w:divBdr>
          <w:divsChild>
            <w:div w:id="871847250">
              <w:marLeft w:val="0"/>
              <w:marRight w:val="0"/>
              <w:marTop w:val="0"/>
              <w:marBottom w:val="0"/>
              <w:divBdr>
                <w:top w:val="none" w:sz="0" w:space="0" w:color="auto"/>
                <w:left w:val="none" w:sz="0" w:space="0" w:color="auto"/>
                <w:bottom w:val="none" w:sz="0" w:space="0" w:color="auto"/>
                <w:right w:val="none" w:sz="0" w:space="0" w:color="auto"/>
              </w:divBdr>
              <w:divsChild>
                <w:div w:id="17100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0319">
      <w:bodyDiv w:val="1"/>
      <w:marLeft w:val="0"/>
      <w:marRight w:val="0"/>
      <w:marTop w:val="0"/>
      <w:marBottom w:val="0"/>
      <w:divBdr>
        <w:top w:val="none" w:sz="0" w:space="0" w:color="auto"/>
        <w:left w:val="none" w:sz="0" w:space="0" w:color="auto"/>
        <w:bottom w:val="none" w:sz="0" w:space="0" w:color="auto"/>
        <w:right w:val="none" w:sz="0" w:space="0" w:color="auto"/>
      </w:divBdr>
      <w:divsChild>
        <w:div w:id="1771272867">
          <w:marLeft w:val="0"/>
          <w:marRight w:val="0"/>
          <w:marTop w:val="0"/>
          <w:marBottom w:val="0"/>
          <w:divBdr>
            <w:top w:val="none" w:sz="0" w:space="0" w:color="auto"/>
            <w:left w:val="none" w:sz="0" w:space="0" w:color="auto"/>
            <w:bottom w:val="none" w:sz="0" w:space="0" w:color="auto"/>
            <w:right w:val="none" w:sz="0" w:space="0" w:color="auto"/>
          </w:divBdr>
          <w:divsChild>
            <w:div w:id="990521500">
              <w:marLeft w:val="0"/>
              <w:marRight w:val="0"/>
              <w:marTop w:val="0"/>
              <w:marBottom w:val="0"/>
              <w:divBdr>
                <w:top w:val="none" w:sz="0" w:space="0" w:color="auto"/>
                <w:left w:val="none" w:sz="0" w:space="0" w:color="auto"/>
                <w:bottom w:val="none" w:sz="0" w:space="0" w:color="auto"/>
                <w:right w:val="none" w:sz="0" w:space="0" w:color="auto"/>
              </w:divBdr>
              <w:divsChild>
                <w:div w:id="18827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59646">
      <w:bodyDiv w:val="1"/>
      <w:marLeft w:val="0"/>
      <w:marRight w:val="0"/>
      <w:marTop w:val="0"/>
      <w:marBottom w:val="0"/>
      <w:divBdr>
        <w:top w:val="none" w:sz="0" w:space="0" w:color="auto"/>
        <w:left w:val="none" w:sz="0" w:space="0" w:color="auto"/>
        <w:bottom w:val="none" w:sz="0" w:space="0" w:color="auto"/>
        <w:right w:val="none" w:sz="0" w:space="0" w:color="auto"/>
      </w:divBdr>
      <w:divsChild>
        <w:div w:id="994384047">
          <w:marLeft w:val="0"/>
          <w:marRight w:val="0"/>
          <w:marTop w:val="0"/>
          <w:marBottom w:val="0"/>
          <w:divBdr>
            <w:top w:val="none" w:sz="0" w:space="0" w:color="auto"/>
            <w:left w:val="none" w:sz="0" w:space="0" w:color="auto"/>
            <w:bottom w:val="none" w:sz="0" w:space="0" w:color="auto"/>
            <w:right w:val="none" w:sz="0" w:space="0" w:color="auto"/>
          </w:divBdr>
          <w:divsChild>
            <w:div w:id="970288841">
              <w:marLeft w:val="0"/>
              <w:marRight w:val="0"/>
              <w:marTop w:val="0"/>
              <w:marBottom w:val="0"/>
              <w:divBdr>
                <w:top w:val="none" w:sz="0" w:space="0" w:color="auto"/>
                <w:left w:val="none" w:sz="0" w:space="0" w:color="auto"/>
                <w:bottom w:val="none" w:sz="0" w:space="0" w:color="auto"/>
                <w:right w:val="none" w:sz="0" w:space="0" w:color="auto"/>
              </w:divBdr>
              <w:divsChild>
                <w:div w:id="6269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111F9-B697-4F2C-824B-CCC3D91F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1074</Words>
  <Characters>6122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Jamolov Isroilbek</dc:creator>
  <cp:keywords/>
  <dc:description/>
  <cp:lastModifiedBy>Jamolov Isroilbek</cp:lastModifiedBy>
  <cp:revision>2</cp:revision>
  <cp:lastPrinted>2023-12-12T11:47:00Z</cp:lastPrinted>
  <dcterms:created xsi:type="dcterms:W3CDTF">2023-12-12T09:32:00Z</dcterms:created>
  <dcterms:modified xsi:type="dcterms:W3CDTF">2023-12-12T11:47:00Z</dcterms:modified>
</cp:coreProperties>
</file>